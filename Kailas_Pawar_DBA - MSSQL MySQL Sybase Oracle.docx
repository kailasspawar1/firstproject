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2FA8" w:rsidRPr="007A5593" w:rsidRDefault="00626570">
      <w:pPr>
        <w:rPr>
          <w:rFonts w:ascii="Verdana" w:hAnsi="Verdana"/>
          <w:sz w:val="20"/>
          <w:szCs w:val="20"/>
        </w:rPr>
      </w:pPr>
      <w:r w:rsidRPr="007A5593"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>
            <wp:extent cx="2988945" cy="531495"/>
            <wp:effectExtent l="0" t="0" r="0" b="0"/>
            <wp:docPr id="4" name="Picture 1" descr="Microsoft Certified Technology Specialist, SQL Server 2008, Implementation and Maintena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Microsoft Certified Technology Specialist, SQL Server 2008, Implementation and Maintenanc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FA8" w:rsidRPr="007A5593">
        <w:rPr>
          <w:rFonts w:ascii="Verdana" w:hAnsi="Verdana"/>
          <w:sz w:val="20"/>
          <w:szCs w:val="20"/>
        </w:rPr>
        <w:t xml:space="preserve">               </w:t>
      </w:r>
    </w:p>
    <w:p w:rsidR="00C62FA8" w:rsidRPr="007A5593" w:rsidRDefault="00C62FA8">
      <w:pPr>
        <w:jc w:val="both"/>
        <w:rPr>
          <w:rFonts w:ascii="Verdana" w:hAnsi="Verdana"/>
          <w:b/>
          <w:bCs/>
          <w:sz w:val="20"/>
          <w:szCs w:val="20"/>
        </w:rPr>
      </w:pPr>
      <w:r w:rsidRPr="007A5593">
        <w:rPr>
          <w:rFonts w:ascii="Verdana" w:hAnsi="Verdana"/>
          <w:sz w:val="20"/>
          <w:szCs w:val="20"/>
        </w:rPr>
        <w:t xml:space="preserve">                                     </w:t>
      </w:r>
      <w:r w:rsidRPr="007A5593">
        <w:rPr>
          <w:rFonts w:ascii="Verdana" w:hAnsi="Verdana"/>
          <w:b/>
          <w:bCs/>
          <w:sz w:val="20"/>
          <w:szCs w:val="20"/>
        </w:rPr>
        <w:t>Mr. Kailas Sukhadev Pawar</w:t>
      </w:r>
    </w:p>
    <w:p w:rsidR="00B42641" w:rsidRPr="007A5593" w:rsidRDefault="00B42641">
      <w:pPr>
        <w:jc w:val="both"/>
        <w:rPr>
          <w:rFonts w:ascii="Verdana" w:hAnsi="Verdana"/>
          <w:b/>
          <w:bCs/>
          <w:sz w:val="20"/>
          <w:szCs w:val="20"/>
        </w:rPr>
      </w:pPr>
    </w:p>
    <w:p w:rsidR="001C1B4D" w:rsidRPr="007A5593" w:rsidRDefault="001C1B4D">
      <w:pPr>
        <w:rPr>
          <w:rFonts w:ascii="Verdana" w:hAnsi="Verdana"/>
          <w:sz w:val="20"/>
          <w:szCs w:val="20"/>
          <w:lang w:eastAsia="zh-CN"/>
        </w:rPr>
      </w:pPr>
    </w:p>
    <w:p w:rsidR="00723C74" w:rsidRDefault="00723C74">
      <w:pPr>
        <w:rPr>
          <w:rFonts w:ascii="Verdana" w:hAnsi="Verdana"/>
          <w:sz w:val="20"/>
          <w:szCs w:val="20"/>
          <w:lang w:eastAsia="zh-CN"/>
        </w:rPr>
      </w:pPr>
      <w:r w:rsidRPr="00723C74">
        <w:rPr>
          <w:rFonts w:ascii="Verdana" w:hAnsi="Verdana"/>
          <w:sz w:val="20"/>
          <w:szCs w:val="20"/>
          <w:lang w:eastAsia="zh-CN"/>
        </w:rPr>
        <w:t xml:space="preserve">Block </w:t>
      </w:r>
      <w:r w:rsidR="001C6024">
        <w:rPr>
          <w:rFonts w:ascii="Verdana" w:hAnsi="Verdana"/>
          <w:sz w:val="20"/>
          <w:szCs w:val="20"/>
          <w:lang w:eastAsia="zh-CN"/>
        </w:rPr>
        <w:t>3</w:t>
      </w:r>
      <w:r w:rsidR="00C35220">
        <w:rPr>
          <w:rFonts w:ascii="Verdana" w:hAnsi="Verdana"/>
          <w:sz w:val="20"/>
          <w:szCs w:val="20"/>
          <w:lang w:eastAsia="zh-CN"/>
        </w:rPr>
        <w:t>1</w:t>
      </w:r>
      <w:r w:rsidR="001C6024">
        <w:rPr>
          <w:rFonts w:ascii="Verdana" w:hAnsi="Verdana"/>
          <w:sz w:val="20"/>
          <w:szCs w:val="20"/>
          <w:lang w:eastAsia="zh-CN"/>
        </w:rPr>
        <w:t>9</w:t>
      </w:r>
      <w:r w:rsidR="00E149CB">
        <w:rPr>
          <w:rFonts w:ascii="Verdana" w:hAnsi="Verdana"/>
          <w:sz w:val="20"/>
          <w:szCs w:val="20"/>
          <w:lang w:eastAsia="zh-CN"/>
        </w:rPr>
        <w:t>A</w:t>
      </w:r>
      <w:r w:rsidRPr="00723C74">
        <w:rPr>
          <w:rFonts w:ascii="Verdana" w:hAnsi="Verdana"/>
          <w:sz w:val="20"/>
          <w:szCs w:val="20"/>
          <w:lang w:eastAsia="zh-CN"/>
        </w:rPr>
        <w:t>, #0</w:t>
      </w:r>
      <w:r w:rsidR="001C6024">
        <w:rPr>
          <w:rFonts w:ascii="Verdana" w:hAnsi="Verdana"/>
          <w:sz w:val="20"/>
          <w:szCs w:val="20"/>
          <w:lang w:eastAsia="zh-CN"/>
        </w:rPr>
        <w:t>5-76</w:t>
      </w:r>
      <w:r w:rsidRPr="00723C74">
        <w:rPr>
          <w:rFonts w:ascii="Verdana" w:hAnsi="Verdana"/>
          <w:sz w:val="20"/>
          <w:szCs w:val="20"/>
          <w:lang w:eastAsia="zh-CN"/>
        </w:rPr>
        <w:t>,</w:t>
      </w:r>
    </w:p>
    <w:p w:rsidR="00C62FA8" w:rsidRPr="007A5593" w:rsidRDefault="00723C74">
      <w:pPr>
        <w:rPr>
          <w:rFonts w:ascii="Verdana" w:hAnsi="Verdana"/>
          <w:sz w:val="20"/>
          <w:szCs w:val="20"/>
          <w:lang w:eastAsia="zh-CN"/>
        </w:rPr>
      </w:pPr>
      <w:proofErr w:type="spellStart"/>
      <w:r w:rsidRPr="00723C74">
        <w:rPr>
          <w:rFonts w:ascii="Verdana" w:hAnsi="Verdana"/>
          <w:sz w:val="20"/>
          <w:szCs w:val="20"/>
          <w:lang w:eastAsia="zh-CN"/>
        </w:rPr>
        <w:t>Anchorvale</w:t>
      </w:r>
      <w:proofErr w:type="spellEnd"/>
      <w:r w:rsidRPr="00723C74">
        <w:rPr>
          <w:rFonts w:ascii="Verdana" w:hAnsi="Verdana"/>
          <w:sz w:val="20"/>
          <w:szCs w:val="20"/>
          <w:lang w:eastAsia="zh-CN"/>
        </w:rPr>
        <w:t xml:space="preserve"> Drive, </w:t>
      </w:r>
      <w:r w:rsidRPr="007A5593">
        <w:rPr>
          <w:rFonts w:ascii="Verdana" w:hAnsi="Verdana"/>
          <w:sz w:val="20"/>
          <w:szCs w:val="20"/>
          <w:lang w:eastAsia="zh-CN"/>
        </w:rPr>
        <w:t>Singapore</w:t>
      </w:r>
      <w:r>
        <w:rPr>
          <w:rFonts w:ascii="Verdana" w:hAnsi="Verdana"/>
          <w:sz w:val="20"/>
          <w:szCs w:val="20"/>
          <w:lang w:eastAsia="zh-CN"/>
        </w:rPr>
        <w:t xml:space="preserve">    </w:t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B42641" w:rsidRPr="007A5593">
        <w:rPr>
          <w:rFonts w:ascii="Verdana" w:hAnsi="Verdana"/>
          <w:sz w:val="20"/>
          <w:szCs w:val="20"/>
          <w:lang w:eastAsia="zh-CN"/>
        </w:rPr>
        <w:t xml:space="preserve">  </w:t>
      </w:r>
      <w:r w:rsidR="00EB1773" w:rsidRPr="007A5593">
        <w:rPr>
          <w:rFonts w:ascii="Verdana" w:hAnsi="Verdana"/>
          <w:sz w:val="20"/>
          <w:szCs w:val="20"/>
          <w:lang w:eastAsia="zh-CN"/>
        </w:rPr>
        <w:t xml:space="preserve">            </w:t>
      </w:r>
      <w:r w:rsidR="001C1B4D" w:rsidRPr="007A5593">
        <w:rPr>
          <w:rFonts w:ascii="Verdana" w:hAnsi="Verdana"/>
          <w:sz w:val="20"/>
          <w:szCs w:val="20"/>
          <w:lang w:eastAsia="zh-CN"/>
        </w:rPr>
        <w:t xml:space="preserve">  </w:t>
      </w:r>
      <w:r w:rsidR="00EB1773" w:rsidRPr="007A5593">
        <w:rPr>
          <w:rFonts w:ascii="Verdana" w:hAnsi="Verdana"/>
          <w:sz w:val="20"/>
          <w:szCs w:val="20"/>
          <w:lang w:eastAsia="zh-CN"/>
        </w:rPr>
        <w:t xml:space="preserve"> </w:t>
      </w:r>
      <w:r w:rsidR="00C62FA8" w:rsidRPr="007A5593">
        <w:rPr>
          <w:rFonts w:ascii="Verdana" w:hAnsi="Verdana"/>
          <w:sz w:val="20"/>
          <w:szCs w:val="20"/>
          <w:lang w:eastAsia="zh-CN"/>
        </w:rPr>
        <w:t>E-mail:</w:t>
      </w:r>
      <w:hyperlink r:id="rId8" w:history="1">
        <w:r w:rsidR="00C62FA8" w:rsidRPr="007A5593">
          <w:rPr>
            <w:rFonts w:ascii="Verdana" w:hAnsi="Verdana"/>
            <w:sz w:val="20"/>
            <w:szCs w:val="20"/>
            <w:lang w:eastAsia="zh-CN"/>
          </w:rPr>
          <w:t xml:space="preserve"> kailasspawar@gmail.com</w:t>
        </w:r>
      </w:hyperlink>
      <w:r w:rsidR="00C62FA8" w:rsidRPr="007A5593">
        <w:rPr>
          <w:rFonts w:ascii="Verdana" w:hAnsi="Verdana"/>
          <w:sz w:val="20"/>
          <w:szCs w:val="20"/>
          <w:lang w:eastAsia="zh-CN"/>
        </w:rPr>
        <w:t xml:space="preserve">                           </w:t>
      </w:r>
    </w:p>
    <w:p w:rsidR="00C62FA8" w:rsidRPr="007A5593" w:rsidRDefault="00723C74">
      <w:pPr>
        <w:rPr>
          <w:rFonts w:ascii="Verdana" w:hAnsi="Verdana"/>
          <w:sz w:val="20"/>
          <w:szCs w:val="20"/>
          <w:lang w:eastAsia="zh-CN"/>
        </w:rPr>
      </w:pPr>
      <w:proofErr w:type="spellStart"/>
      <w:r w:rsidRPr="00723C74">
        <w:rPr>
          <w:rFonts w:ascii="Verdana" w:hAnsi="Verdana"/>
          <w:sz w:val="20"/>
          <w:szCs w:val="20"/>
          <w:lang w:eastAsia="zh-CN"/>
        </w:rPr>
        <w:t>Senkang</w:t>
      </w:r>
      <w:proofErr w:type="spellEnd"/>
      <w:r w:rsidRPr="00723C74">
        <w:rPr>
          <w:rFonts w:ascii="Verdana" w:hAnsi="Verdana"/>
          <w:sz w:val="20"/>
          <w:szCs w:val="20"/>
          <w:lang w:eastAsia="zh-CN"/>
        </w:rPr>
        <w:t xml:space="preserve"> </w:t>
      </w:r>
      <w:r>
        <w:rPr>
          <w:rFonts w:ascii="Verdana" w:hAnsi="Verdana"/>
          <w:sz w:val="20"/>
          <w:szCs w:val="20"/>
          <w:lang w:eastAsia="zh-CN"/>
        </w:rPr>
        <w:t>–</w:t>
      </w:r>
      <w:r w:rsidR="00C35220">
        <w:rPr>
          <w:rFonts w:ascii="Verdana" w:hAnsi="Verdana"/>
          <w:sz w:val="20"/>
          <w:szCs w:val="20"/>
          <w:lang w:eastAsia="zh-CN"/>
        </w:rPr>
        <w:t xml:space="preserve"> 5413</w:t>
      </w:r>
      <w:r w:rsidR="001C6024">
        <w:rPr>
          <w:rFonts w:ascii="Verdana" w:hAnsi="Verdana"/>
          <w:sz w:val="20"/>
          <w:szCs w:val="20"/>
          <w:lang w:eastAsia="zh-CN"/>
        </w:rPr>
        <w:t>19</w:t>
      </w:r>
      <w:r>
        <w:rPr>
          <w:rFonts w:ascii="Verdana" w:hAnsi="Verdana"/>
          <w:sz w:val="20"/>
          <w:szCs w:val="20"/>
          <w:lang w:eastAsia="zh-CN"/>
        </w:rPr>
        <w:t xml:space="preserve">    </w:t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</w:r>
      <w:r w:rsidR="001C1B4D" w:rsidRPr="007A5593">
        <w:rPr>
          <w:rFonts w:ascii="Verdana" w:hAnsi="Verdana"/>
          <w:sz w:val="20"/>
          <w:szCs w:val="20"/>
          <w:lang w:eastAsia="zh-CN"/>
        </w:rPr>
        <w:tab/>
        <w:t>Mobile No: +65</w:t>
      </w:r>
      <w:r w:rsidR="00C62FA8" w:rsidRPr="007A5593">
        <w:rPr>
          <w:rFonts w:ascii="Verdana" w:hAnsi="Verdana"/>
          <w:sz w:val="20"/>
          <w:szCs w:val="20"/>
          <w:lang w:eastAsia="zh-CN"/>
        </w:rPr>
        <w:t xml:space="preserve"> </w:t>
      </w:r>
      <w:r w:rsidR="001C1B4D" w:rsidRPr="007A5593">
        <w:rPr>
          <w:rFonts w:ascii="Verdana" w:hAnsi="Verdana"/>
          <w:sz w:val="20"/>
          <w:szCs w:val="20"/>
          <w:lang w:eastAsia="zh-CN"/>
        </w:rPr>
        <w:t>85100962</w:t>
      </w:r>
    </w:p>
    <w:p w:rsidR="00C62FA8" w:rsidRDefault="00C62FA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 </w:t>
      </w:r>
    </w:p>
    <w:p w:rsidR="00C62FA8" w:rsidRDefault="00C62FA8">
      <w:r>
        <w:rPr>
          <w:bCs/>
        </w:rPr>
        <w:t xml:space="preserve">                      </w:t>
      </w:r>
      <w:r w:rsidR="0062657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105525" cy="0"/>
                <wp:effectExtent l="0" t="0" r="3175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AC095BD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8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" o:allowincell="f" strokeweight="1.5pt">
                <o:lock v:ext="edit" shapetype="f"/>
              </v:line>
            </w:pict>
          </mc:Fallback>
        </mc:AlternateContent>
      </w:r>
      <w:r>
        <w:tab/>
      </w:r>
      <w:r>
        <w:tab/>
      </w:r>
    </w:p>
    <w:tbl>
      <w:tblPr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8212"/>
      </w:tblGrid>
      <w:tr w:rsidR="00C62FA8">
        <w:trPr>
          <w:trHeight w:val="162"/>
        </w:trPr>
        <w:tc>
          <w:tcPr>
            <w:tcW w:w="9720" w:type="dxa"/>
            <w:gridSpan w:val="2"/>
            <w:tcBorders>
              <w:bottom w:val="single" w:sz="12" w:space="0" w:color="000000"/>
            </w:tcBorders>
            <w:shd w:val="clear" w:color="auto" w:fill="C0C0C0"/>
            <w:vAlign w:val="center"/>
          </w:tcPr>
          <w:p w:rsidR="00C62FA8" w:rsidRDefault="00C62FA8">
            <w:pPr>
              <w:rPr>
                <w:rFonts w:ascii="Arial" w:hAnsi="Arial"/>
              </w:rPr>
            </w:pPr>
            <w:r>
              <w:rPr>
                <w:b/>
              </w:rPr>
              <w:t>Professional Summary</w:t>
            </w:r>
            <w:r>
              <w:rPr>
                <w:rFonts w:ascii="Arial" w:hAnsi="Arial"/>
              </w:rPr>
              <w:t>:</w:t>
            </w:r>
          </w:p>
        </w:tc>
      </w:tr>
      <w:tr w:rsidR="00C62FA8" w:rsidTr="00F25A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0"/>
        </w:trPr>
        <w:tc>
          <w:tcPr>
            <w:tcW w:w="9720" w:type="dxa"/>
            <w:gridSpan w:val="2"/>
          </w:tcPr>
          <w:p w:rsidR="005B1139" w:rsidRDefault="005B1139" w:rsidP="00D10FD5">
            <w:pPr>
              <w:jc w:val="both"/>
              <w:rPr>
                <w:color w:val="000000"/>
              </w:rPr>
            </w:pPr>
          </w:p>
          <w:p w:rsidR="009B3F2C" w:rsidRPr="003503E6" w:rsidRDefault="00390B7A" w:rsidP="003503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8</w:t>
            </w:r>
            <w:r w:rsidR="00C638C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+</w:t>
            </w:r>
            <w:r w:rsidR="00FD346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years of experience in Database Administration for v</w:t>
            </w:r>
            <w:r w:rsidR="00467F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ery large and complex databases</w:t>
            </w:r>
            <w:r w:rsidR="005B113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DD04F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in SQL Server, </w:t>
            </w:r>
            <w:r w:rsidR="00CB3F2B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MySQL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E149C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Oracle </w:t>
            </w:r>
            <w:r w:rsidR="00FD346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&amp;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Sybase</w:t>
            </w:r>
            <w:r w:rsidR="00FD346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.</w:t>
            </w:r>
          </w:p>
          <w:p w:rsidR="005B1139" w:rsidRDefault="005B1139" w:rsidP="00337AB1">
            <w:pPr>
              <w:rPr>
                <w:b/>
                <w:color w:val="000000"/>
              </w:rPr>
            </w:pPr>
          </w:p>
          <w:p w:rsidR="005B1139" w:rsidRPr="005B1139" w:rsidRDefault="00337AB1" w:rsidP="00337AB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5B1139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MS SQL </w:t>
            </w:r>
            <w:r w:rsidR="00467FC2" w:rsidRPr="005B1139">
              <w:rPr>
                <w:rFonts w:ascii="Verdana" w:hAnsi="Verdana"/>
                <w:b/>
                <w:color w:val="000000"/>
                <w:sz w:val="20"/>
                <w:szCs w:val="20"/>
              </w:rPr>
              <w:t>Server</w:t>
            </w:r>
            <w:r w:rsidR="00467FC2" w:rsidRPr="005B1139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Administering SQL Server High Availability and Disaster Recovery strategies.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Expertise in Always-On Availability Groups (AAG) and HA/DR Troubleshooting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Expertise in Database Administration on Production Servers with server configuration, performance tuning and maintenance with outstanding troubleshooting capabilities.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Expertise in T-SQL writing stored procedures, triggers and functions.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Expert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ise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in data transf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ormation services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with SSIS ETL operations.</w:t>
            </w:r>
          </w:p>
          <w:p w:rsidR="002C0CF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in using DMV a</w:t>
            </w:r>
            <w:r w:rsidR="002C0CF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nd dynamic management functions.</w:t>
            </w:r>
          </w:p>
          <w:p w:rsidR="002C0CF9" w:rsidRPr="00D71F72" w:rsidRDefault="002C0CF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Having hands on experience in HA/DR - Log shipp</w:t>
            </w:r>
            <w:r w:rsidR="00C35220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ing, Database Mirroring, </w:t>
            </w:r>
            <w:r w:rsidR="00D2062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clustering, </w:t>
            </w:r>
            <w:r w:rsidR="00C35220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Always-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On</w:t>
            </w:r>
            <w:r w:rsidR="00C35220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replication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Proficiency and expertise in SQL Server Backup/Recovery, Disaster recovery planning.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Worked on configuring SQL Server with minimum privileged access.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Troubleshoot performance problems, fine-tuning of databases and index Analysis.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Worked on SQL Server </w:t>
            </w:r>
            <w:r w:rsidR="00D2062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migration from SQL Server 2005\2008\2012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\2016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.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in Batch processes, Import, Export, Backup, Database Monitoring tools.</w:t>
            </w:r>
          </w:p>
          <w:p w:rsidR="00D2062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Created Linked Se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rvers between SQL Server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&amp; Oracle </w:t>
            </w:r>
            <w:r w:rsidR="00CB3F2B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DB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:rsidR="00FD3469" w:rsidRPr="00D71F72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Working knowledge in SQL Server Integration </w:t>
            </w:r>
            <w:r w:rsidR="002C0CF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Services (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SSIS), Reporting Services(SSRS)</w:t>
            </w:r>
            <w:r w:rsidR="002C0CF9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.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FD3469" w:rsidRDefault="00FD3469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Migrating databases from Oracle 10g to MS SQL Server 2008.</w:t>
            </w:r>
          </w:p>
          <w:p w:rsidR="00CB3F2B" w:rsidRDefault="00CB3F2B" w:rsidP="00CB3F2B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CB3F2B" w:rsidRDefault="00CB3F2B" w:rsidP="00CB3F2B">
            <w:pPr>
              <w:rPr>
                <w:bCs/>
              </w:rPr>
            </w:pPr>
            <w:r w:rsidRPr="00FE75D9">
              <w:rPr>
                <w:rFonts w:ascii="Verdana" w:hAnsi="Verdana"/>
                <w:b/>
                <w:color w:val="000000"/>
                <w:sz w:val="20"/>
                <w:szCs w:val="20"/>
              </w:rPr>
              <w:t>MySQL:</w:t>
            </w:r>
          </w:p>
          <w:p w:rsidR="00CB3F2B" w:rsidRPr="00D71F72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Install, </w:t>
            </w:r>
            <w:r w:rsidR="00CB3F2B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configur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</w:t>
            </w:r>
            <w:r w:rsidR="00CB3F2B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MySQL</w:t>
            </w:r>
            <w:r w:rsidR="00D1282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Server </w:t>
            </w:r>
            <w:r w:rsidR="00CB3F2B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on Linux and Windows environments.</w:t>
            </w:r>
          </w:p>
          <w:p w:rsidR="00CB3F2B" w:rsidRPr="00D71F72" w:rsidRDefault="00CB3F2B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Managing/Troubleshooting MySQL in </w:t>
            </w:r>
            <w:r w:rsidR="00D1282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PROD, UAT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r w:rsidR="00D1282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DEV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environments on both Linux and Windows OS.</w:t>
            </w:r>
          </w:p>
          <w:p w:rsidR="00CB3F2B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Creating Database and database objects </w:t>
            </w:r>
          </w:p>
          <w:p w:rsidR="006F5F9C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Scheduling MySQL Database backup using MySQL dump utility </w:t>
            </w:r>
          </w:p>
          <w:p w:rsidR="006F5F9C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Restoring UAT and DEV databases from PROD Database (DB Refresh)</w:t>
            </w:r>
          </w:p>
          <w:p w:rsidR="006F5F9C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Loading date into table using MySQL import utility </w:t>
            </w:r>
          </w:p>
          <w:p w:rsidR="006F5F9C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Creating users and securing them using appropriate permissions </w:t>
            </w:r>
          </w:p>
          <w:p w:rsidR="006F5F9C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Troubleshooting the MySQL Production issue </w:t>
            </w:r>
          </w:p>
          <w:p w:rsidR="006F5F9C" w:rsidRPr="00D71F72" w:rsidRDefault="006F5F9C" w:rsidP="00CB3F2B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Upgrading the MySQL 5.5 to MySQL 5.7 </w:t>
            </w:r>
          </w:p>
          <w:p w:rsidR="00CB3F2B" w:rsidRDefault="00CB3F2B" w:rsidP="00CB3F2B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C22E6" w:rsidRDefault="00D20622" w:rsidP="00BC22E6">
            <w:pPr>
              <w:rPr>
                <w:rFonts w:ascii="Arial" w:hAnsi="Arial" w:cs="Arial"/>
                <w:bCs/>
              </w:rPr>
            </w:pPr>
            <w:r w:rsidRPr="005B1139">
              <w:rPr>
                <w:rFonts w:ascii="Verdana" w:hAnsi="Verdana"/>
                <w:b/>
                <w:color w:val="000000"/>
                <w:sz w:val="20"/>
                <w:szCs w:val="20"/>
              </w:rPr>
              <w:t>Sybase: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Installation configuration and upgrading Sybase ASE 15.5 and 15.7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Administration and management of the entire development, UAT and production Databases.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Hand of experience in Database Dump and Load 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in using BCP utility for moving tables and removing fragmentation.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lastRenderedPageBreak/>
              <w:t>Creating and Initialization of database devices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Managed and resolved design issues during development stage. 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Update the statistics on frequently changed tables followed by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sp_recompile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22E6" w:rsidRPr="00B03724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Created tables, index, views, user groups, users &amp; assigned permissions based on requirement.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Adding login names, database users and administering appropriate permissions.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Startup and shut down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DataServer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BackupServer</w:t>
            </w:r>
            <w:proofErr w:type="spellEnd"/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Writing Shell scripts, CRON job scripts for scheduling task.  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Analyze the query using show plan.</w:t>
            </w: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Monitoring database and blocking session. </w:t>
            </w:r>
          </w:p>
          <w:p w:rsidR="00DD4F3E" w:rsidRDefault="00DD4F3E" w:rsidP="00DD4F3E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D20622" w:rsidRDefault="00D20622" w:rsidP="00DD4F3E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DD4F3E" w:rsidRPr="00FE75D9" w:rsidRDefault="00D20622" w:rsidP="00DD4F3E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FE75D9">
              <w:rPr>
                <w:rFonts w:ascii="Verdana" w:hAnsi="Verdana"/>
                <w:b/>
                <w:color w:val="000000"/>
                <w:sz w:val="20"/>
                <w:szCs w:val="20"/>
              </w:rPr>
              <w:t>Oracle:</w:t>
            </w:r>
          </w:p>
          <w:p w:rsidR="00DD4F3E" w:rsidRPr="00D71F72" w:rsidRDefault="00DD4F3E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Installation, configuration and management of oracle databases.</w:t>
            </w:r>
          </w:p>
          <w:p w:rsidR="00DD4F3E" w:rsidRPr="00D71F72" w:rsidRDefault="00DD4F3E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 Production databases, Development databases &amp; UAT databases.</w:t>
            </w:r>
          </w:p>
          <w:p w:rsidR="00DD4F3E" w:rsidRPr="00D71F72" w:rsidRDefault="00DD4F3E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and managing database objects.</w:t>
            </w:r>
          </w:p>
          <w:p w:rsidR="00DD4F3E" w:rsidRPr="00D71F72" w:rsidRDefault="00DD4F3E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and managing tablespaces and Data files.</w:t>
            </w:r>
          </w:p>
          <w:p w:rsidR="00DD4F3E" w:rsidRDefault="00DD4F3E" w:rsidP="00DD4F3E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Database Link with different server.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 cloning.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DR Maintenance/Synchronization/Re-build.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Schema &amp; Database refresh.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Administering and securing the database using Roles and Privileges.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Maintenance of Database using RMAN &amp; Recovery Catalog. 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Maintenance of Tablespace, Datafiles, Redo logs, Archive log.</w:t>
            </w:r>
          </w:p>
          <w:p w:rsidR="00DD4F3E" w:rsidRPr="00B03724" w:rsidRDefault="00DD4F3E" w:rsidP="00B03724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Performing recovery using logical backup, physical backup.</w:t>
            </w:r>
          </w:p>
          <w:p w:rsidR="00BF40E8" w:rsidRDefault="00BF40E8" w:rsidP="005B1139">
            <w:pPr>
              <w:tabs>
                <w:tab w:val="left" w:pos="420"/>
              </w:tabs>
              <w:ind w:left="720"/>
              <w:rPr>
                <w:rFonts w:ascii="Arial" w:hAnsi="Arial" w:cs="Arial"/>
                <w:bCs/>
              </w:rPr>
            </w:pPr>
          </w:p>
        </w:tc>
      </w:tr>
      <w:tr w:rsidR="00C62FA8">
        <w:trPr>
          <w:trHeight w:val="162"/>
        </w:trPr>
        <w:tc>
          <w:tcPr>
            <w:tcW w:w="9720" w:type="dxa"/>
            <w:gridSpan w:val="2"/>
            <w:tcBorders>
              <w:bottom w:val="single" w:sz="12" w:space="0" w:color="000000"/>
            </w:tcBorders>
            <w:shd w:val="clear" w:color="auto" w:fill="C0C0C0"/>
            <w:vAlign w:val="center"/>
          </w:tcPr>
          <w:p w:rsidR="00C62FA8" w:rsidRPr="00D71F72" w:rsidRDefault="00C62FA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Educational Qualification</w:t>
            </w:r>
            <w:r w:rsidRPr="00D71F72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</w:p>
        </w:tc>
      </w:tr>
      <w:tr w:rsidR="00C62FA8" w:rsidTr="002147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9720" w:type="dxa"/>
            <w:gridSpan w:val="2"/>
          </w:tcPr>
          <w:p w:rsidR="00214776" w:rsidRPr="00D71F72" w:rsidRDefault="00214776" w:rsidP="00214776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C22E6" w:rsidRPr="00D71F72" w:rsidRDefault="00BC22E6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.C.A from Solapur University with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First Class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C62FA8" w:rsidRPr="00D71F72" w:rsidRDefault="00C62FA8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B.C.A </w:t>
            </w:r>
            <w:r w:rsidR="00BC22E6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from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Solapur University with distinction</w:t>
            </w:r>
            <w:r w:rsidR="00602822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C62FA8" w:rsidRPr="00D71F72" w:rsidRDefault="00C62FA8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H.S.C from Pune Board with first class</w:t>
            </w:r>
            <w:r w:rsidR="00602822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22E6" w:rsidRPr="00BC22E6" w:rsidRDefault="00C62FA8" w:rsidP="00BC22E6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S.S.C from Pune Board with second class</w:t>
            </w:r>
            <w:r w:rsidR="000873D6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"/>
        </w:trPr>
        <w:tc>
          <w:tcPr>
            <w:tcW w:w="9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vAlign w:val="bottom"/>
          </w:tcPr>
          <w:p w:rsidR="00C62FA8" w:rsidRDefault="00C62FA8">
            <w:pPr>
              <w:rPr>
                <w:b/>
                <w:bCs/>
                <w:color w:val="00000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SKILL SET :</w:t>
            </w:r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87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C62FA8" w:rsidRPr="00D71F72" w:rsidRDefault="00C62FA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Database:</w:t>
            </w:r>
          </w:p>
        </w:tc>
        <w:tc>
          <w:tcPr>
            <w:tcW w:w="8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2FA8" w:rsidRPr="00D71F72" w:rsidRDefault="006F5027" w:rsidP="00FE75D9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MS SQL Server</w:t>
            </w:r>
            <w:r w:rsidR="00C62FA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F2284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Sybase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C62FA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Oracle</w:t>
            </w:r>
            <w:r w:rsidR="00F2284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&amp; </w:t>
            </w:r>
            <w:proofErr w:type="spellStart"/>
            <w:r w:rsidR="00C62FA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Mysql</w:t>
            </w:r>
            <w:proofErr w:type="spellEnd"/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0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C62FA8" w:rsidRPr="00D71F72" w:rsidRDefault="00C62FA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OS:</w:t>
            </w:r>
          </w:p>
        </w:tc>
        <w:tc>
          <w:tcPr>
            <w:tcW w:w="8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2FA8" w:rsidRPr="00D71F72" w:rsidRDefault="00C62FA8" w:rsidP="00FE75D9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Windows</w:t>
            </w:r>
            <w:r w:rsidR="006F5027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Linux</w:t>
            </w:r>
            <w:r w:rsidR="00F25A5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SunOS</w:t>
            </w:r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4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2FA8" w:rsidRPr="00D71F72" w:rsidRDefault="00C62FA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Tools:</w:t>
            </w:r>
          </w:p>
        </w:tc>
        <w:tc>
          <w:tcPr>
            <w:tcW w:w="8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2FA8" w:rsidRPr="00D71F72" w:rsidRDefault="00C62FA8" w:rsidP="00FE75D9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SQL Server Management Studio, </w:t>
            </w:r>
            <w:r w:rsidR="00F25A5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Putty,  </w:t>
            </w:r>
            <w:proofErr w:type="spellStart"/>
            <w:r w:rsidR="00F25A5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isql</w:t>
            </w:r>
            <w:proofErr w:type="spellEnd"/>
            <w:r w:rsidR="00F25A58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Toad, Workbench</w:t>
            </w:r>
            <w:r w:rsidR="006F5027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2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C62FA8" w:rsidRPr="00D71F72" w:rsidRDefault="00C62FA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Language:</w:t>
            </w:r>
          </w:p>
        </w:tc>
        <w:tc>
          <w:tcPr>
            <w:tcW w:w="8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2FA8" w:rsidRPr="00D71F72" w:rsidRDefault="00C62FA8" w:rsidP="00FE75D9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C,</w:t>
            </w:r>
            <w:r w:rsidR="00D2062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C++,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Jav</w:t>
            </w:r>
            <w:r w:rsidR="00F2284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 &amp; .Net</w:t>
            </w:r>
          </w:p>
        </w:tc>
      </w:tr>
    </w:tbl>
    <w:p w:rsidR="00BF40E8" w:rsidRDefault="00BF40E8"/>
    <w:tbl>
      <w:tblPr>
        <w:tblpPr w:leftFromText="180" w:rightFromText="180" w:vertAnchor="text" w:horzAnchor="margin" w:tblpY="68"/>
        <w:tblOverlap w:val="never"/>
        <w:tblW w:w="10098" w:type="dxa"/>
        <w:tblLayout w:type="fixed"/>
        <w:tblLook w:val="0000" w:firstRow="0" w:lastRow="0" w:firstColumn="0" w:lastColumn="0" w:noHBand="0" w:noVBand="0"/>
      </w:tblPr>
      <w:tblGrid>
        <w:gridCol w:w="10098"/>
      </w:tblGrid>
      <w:tr w:rsidR="00F25A58" w:rsidTr="00214776">
        <w:trPr>
          <w:trHeight w:val="127"/>
        </w:trPr>
        <w:tc>
          <w:tcPr>
            <w:tcW w:w="10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vAlign w:val="bottom"/>
          </w:tcPr>
          <w:p w:rsidR="00F25A58" w:rsidRDefault="00033273" w:rsidP="00033273">
            <w:pPr>
              <w:rPr>
                <w:b/>
                <w:bCs/>
                <w:color w:val="00000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PROFESSIONAL EXPERIENCE &amp; </w:t>
            </w:r>
            <w:r w:rsidR="00F25A58"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PROJECT OVERVIEW</w:t>
            </w:r>
          </w:p>
        </w:tc>
      </w:tr>
    </w:tbl>
    <w:p w:rsidR="00EE2FC0" w:rsidRPr="00EE2FC0" w:rsidRDefault="00EE2FC0" w:rsidP="00EE2FC0">
      <w:pPr>
        <w:rPr>
          <w:vanish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  <w:gridCol w:w="67"/>
      </w:tblGrid>
      <w:tr w:rsidR="00F25A58" w:rsidRPr="00EE2FC0" w:rsidTr="00FE75D9">
        <w:trPr>
          <w:trHeight w:val="1974"/>
        </w:trPr>
        <w:tc>
          <w:tcPr>
            <w:tcW w:w="10098" w:type="dxa"/>
            <w:gridSpan w:val="2"/>
            <w:shd w:val="clear" w:color="auto" w:fill="auto"/>
          </w:tcPr>
          <w:p w:rsidR="005862D1" w:rsidRPr="007400ED" w:rsidRDefault="005862D1" w:rsidP="005862D1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UOB </w:t>
            </w:r>
            <w:r w:rsid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SG </w:t>
            </w:r>
            <w:r w:rsidR="007400ED" w:rsidRPr="007400ED">
              <w:rPr>
                <w:rStyle w:val="bold"/>
                <w:rFonts w:ascii="Verdana" w:hAnsi="Verdana" w:cs="Arial"/>
                <w:sz w:val="20"/>
                <w:szCs w:val="20"/>
              </w:rPr>
              <w:t>(From Feb 2019 to till date</w:t>
            </w:r>
            <w:r w:rsid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, </w:t>
            </w:r>
            <w:r w:rsidR="007400ED" w:rsidRPr="007400ED">
              <w:rPr>
                <w:rStyle w:val="bold"/>
                <w:rFonts w:ascii="Verdana" w:hAnsi="Verdana" w:cs="Arial"/>
                <w:sz w:val="20"/>
                <w:szCs w:val="20"/>
              </w:rPr>
              <w:t>On payroll of Optimum Solution)</w:t>
            </w:r>
          </w:p>
          <w:p w:rsidR="005862D1" w:rsidRPr="007400ED" w:rsidRDefault="007400ED" w:rsidP="005862D1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Role 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  <w:r w:rsidR="005862D1" w:rsidRPr="007400ED">
              <w:rPr>
                <w:rStyle w:val="bold"/>
                <w:rFonts w:ascii="Verdana" w:hAnsi="Verdana" w:cs="Arial"/>
                <w:sz w:val="20"/>
                <w:szCs w:val="20"/>
              </w:rPr>
              <w:t>Sr. Consultant</w:t>
            </w:r>
          </w:p>
          <w:p w:rsidR="007400ED" w:rsidRPr="007400ED" w:rsidRDefault="007400ED" w:rsidP="007400ED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Project 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  <w:r w:rsidR="00F04A21" w:rsidRPr="007400ED">
              <w:rPr>
                <w:rStyle w:val="bold"/>
                <w:rFonts w:ascii="Verdana" w:hAnsi="Verdana" w:cs="Arial"/>
                <w:sz w:val="20"/>
                <w:szCs w:val="20"/>
              </w:rPr>
              <w:t>Personetics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7400ED" w:rsidRPr="007400ED" w:rsidRDefault="007400ED" w:rsidP="005862D1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</w:p>
          <w:p w:rsidR="00896C7B" w:rsidRPr="007400ED" w:rsidRDefault="00896C7B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Operating Systems: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Linux, Solaris</w:t>
            </w:r>
            <w:r w:rsidR="007400ED"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896C7B" w:rsidRPr="007400ED" w:rsidRDefault="00896C7B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Databases: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Oracle 12C, SQL Server 2016</w:t>
            </w:r>
          </w:p>
          <w:p w:rsidR="00896C7B" w:rsidRPr="007400ED" w:rsidRDefault="00896C7B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Domain: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Digital Banking </w:t>
            </w:r>
          </w:p>
          <w:p w:rsidR="007400ED" w:rsidRPr="007400ED" w:rsidRDefault="007400ED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Web Technology 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JDK 1.8, Apache Tomcat 8 </w:t>
            </w:r>
          </w:p>
          <w:p w:rsidR="007400ED" w:rsidRPr="007400ED" w:rsidRDefault="007400ED" w:rsidP="007400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bold"/>
                <w:rFonts w:ascii="Verdana" w:hAnsi="Verdana" w:cs="Courier New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Programming Languages: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Java-J2EE, C, C++,</w:t>
            </w:r>
          </w:p>
          <w:p w:rsidR="00896C7B" w:rsidRPr="007400ED" w:rsidRDefault="00896C7B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Tools: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  <w:r w:rsidR="007400ED" w:rsidRPr="007400ED">
              <w:rPr>
                <w:rStyle w:val="bold"/>
                <w:rFonts w:ascii="Verdana" w:hAnsi="Verdana" w:cs="Arial"/>
                <w:sz w:val="20"/>
                <w:szCs w:val="20"/>
              </w:rPr>
              <w:t>Putty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, Notepad++, </w:t>
            </w:r>
            <w:proofErr w:type="spellStart"/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>WinMerge</w:t>
            </w:r>
            <w:proofErr w:type="spellEnd"/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, SQL Plus, </w:t>
            </w:r>
            <w:proofErr w:type="spellStart"/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>Eclips</w:t>
            </w:r>
            <w:proofErr w:type="spellEnd"/>
          </w:p>
          <w:p w:rsidR="007400ED" w:rsidRPr="007400ED" w:rsidRDefault="00896C7B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Protocols:</w:t>
            </w:r>
            <w:r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 TCP/IP, HTTP, HTTPS and LDAP</w:t>
            </w:r>
          </w:p>
          <w:p w:rsidR="007400ED" w:rsidRPr="007400ED" w:rsidRDefault="007400ED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</w:p>
          <w:p w:rsidR="001337DD" w:rsidRPr="007400ED" w:rsidRDefault="007400ED" w:rsidP="00896C7B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b/>
                <w:sz w:val="20"/>
                <w:szCs w:val="20"/>
              </w:rPr>
            </w:pPr>
            <w:r w:rsidRPr="007400ED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Responsibilities:</w:t>
            </w:r>
          </w:p>
          <w:p w:rsidR="001337DD" w:rsidRPr="001337DD" w:rsidRDefault="001337DD" w:rsidP="001337DD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337D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Accountability for overall delivery of </w:t>
            </w:r>
            <w:r w:rsidR="005C5A72" w:rsidRPr="007400ED">
              <w:rPr>
                <w:rStyle w:val="bold"/>
                <w:rFonts w:ascii="Verdana" w:hAnsi="Verdana" w:cs="Arial"/>
                <w:sz w:val="20"/>
                <w:szCs w:val="20"/>
              </w:rPr>
              <w:t xml:space="preserve">Personetics </w:t>
            </w:r>
            <w:r w:rsidRPr="001337D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implementations (SIT, UAT, PROD).</w:t>
            </w:r>
          </w:p>
          <w:p w:rsidR="001337DD" w:rsidRDefault="001337DD" w:rsidP="001337DD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337D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Responsible for timely and successful execution of key milestones (level 0,1,2)</w:t>
            </w:r>
          </w:p>
          <w:p w:rsidR="00812431" w:rsidRDefault="00812431" w:rsidP="0081243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bookmarkStart w:id="0" w:name="_GoBack"/>
            <w:bookmarkEnd w:id="0"/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lastRenderedPageBreak/>
              <w:t>Install</w:t>
            </w:r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configure and maintained Apache Tomcat 8 Application on Linux environments</w:t>
            </w:r>
          </w:p>
          <w:p w:rsidR="00812431" w:rsidRDefault="00812431" w:rsidP="0081243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Install, configure Java JDK 1.8</w:t>
            </w:r>
          </w:p>
          <w:p w:rsidR="00D12823" w:rsidRPr="007400ED" w:rsidRDefault="00D12823" w:rsidP="005862D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Setting up the LDAP configuration for Application </w:t>
            </w:r>
          </w:p>
          <w:p w:rsidR="00B50463" w:rsidRDefault="00D12823" w:rsidP="005862D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Setting up the SSL certificate for application to use tomcat with https </w:t>
            </w:r>
          </w:p>
          <w:p w:rsidR="00812431" w:rsidRDefault="00812431" w:rsidP="0081243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Deploy Java </w:t>
            </w:r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J2EE applications (WAR) on Tomcat using </w:t>
            </w:r>
            <w:proofErr w:type="spellStart"/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Git</w:t>
            </w:r>
            <w:proofErr w:type="spellEnd"/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Jenkins and Aldon deployment tool</w:t>
            </w:r>
          </w:p>
          <w:p w:rsidR="00D12823" w:rsidRPr="007400ED" w:rsidRDefault="006F5F9C" w:rsidP="005862D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Work on compliance removal of Server/Database before Business live </w:t>
            </w:r>
          </w:p>
          <w:p w:rsidR="00B50463" w:rsidRPr="00812431" w:rsidRDefault="00B50463" w:rsidP="0014378A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Write shell scripts for </w:t>
            </w:r>
            <w:r w:rsid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automation </w:t>
            </w:r>
            <w:r w:rsidRPr="0081243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50463" w:rsidRPr="007400ED" w:rsidRDefault="00B50463" w:rsidP="00B50463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Configure application for CI:CD setup </w:t>
            </w:r>
          </w:p>
          <w:p w:rsidR="00B50463" w:rsidRPr="007400ED" w:rsidRDefault="00B50463" w:rsidP="00B50463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Schedule the Database maintenance script through Control-M </w:t>
            </w:r>
          </w:p>
          <w:p w:rsidR="00B50463" w:rsidRPr="007400ED" w:rsidRDefault="00B50463" w:rsidP="00B50463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Maintain the Application code and database scripts in </w:t>
            </w:r>
            <w:proofErr w:type="spellStart"/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Git</w:t>
            </w:r>
            <w:proofErr w:type="spellEnd"/>
            <w:r w:rsidRPr="007400ED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\Bit Bucket for CI:CD </w:t>
            </w:r>
          </w:p>
          <w:p w:rsidR="005862D1" w:rsidRDefault="005862D1" w:rsidP="00B50463">
            <w:pPr>
              <w:tabs>
                <w:tab w:val="left" w:pos="420"/>
              </w:tabs>
              <w:ind w:left="720"/>
              <w:rPr>
                <w:rStyle w:val="bold"/>
                <w:rFonts w:ascii="Verdana" w:hAnsi="Verdana" w:cs="Arial"/>
                <w:b/>
                <w:sz w:val="20"/>
                <w:szCs w:val="20"/>
              </w:rPr>
            </w:pPr>
          </w:p>
          <w:p w:rsidR="005B1139" w:rsidRPr="00467FC2" w:rsidRDefault="00467FC2" w:rsidP="000E7195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b/>
                <w:sz w:val="20"/>
                <w:szCs w:val="20"/>
              </w:rPr>
            </w:pPr>
            <w:r w:rsidRPr="00467FC2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SingTel (Singapore Telecommunication) </w:t>
            </w:r>
          </w:p>
          <w:p w:rsidR="000E7195" w:rsidRPr="00FE75D9" w:rsidRDefault="000E7195" w:rsidP="000E7195">
            <w:pPr>
              <w:shd w:val="clear" w:color="auto" w:fill="FFFFFF"/>
              <w:spacing w:line="234" w:lineRule="atLeast"/>
              <w:rPr>
                <w:rStyle w:val="bold"/>
                <w:rFonts w:ascii="Verdana" w:hAnsi="Verdana" w:cs="Arial"/>
                <w:sz w:val="20"/>
                <w:szCs w:val="20"/>
              </w:rPr>
            </w:pPr>
            <w:r w:rsidRPr="00FE75D9">
              <w:rPr>
                <w:rStyle w:val="bold"/>
                <w:rFonts w:ascii="Verdana" w:hAnsi="Verdana" w:cs="Arial"/>
                <w:sz w:val="20"/>
                <w:szCs w:val="20"/>
              </w:rPr>
              <w:t>Senior Database Administrator (MSSQL</w:t>
            </w:r>
            <w:r w:rsidR="00BC22E6">
              <w:rPr>
                <w:rStyle w:val="bold"/>
                <w:rFonts w:ascii="Verdana" w:hAnsi="Verdana" w:cs="Arial"/>
                <w:sz w:val="20"/>
                <w:szCs w:val="20"/>
              </w:rPr>
              <w:t xml:space="preserve">, </w:t>
            </w:r>
            <w:r w:rsidR="00BC22E6" w:rsidRPr="00FE75D9">
              <w:rPr>
                <w:rStyle w:val="bold"/>
                <w:rFonts w:ascii="Verdana" w:hAnsi="Verdana" w:cs="Arial"/>
                <w:sz w:val="20"/>
                <w:szCs w:val="20"/>
              </w:rPr>
              <w:t>Sybase</w:t>
            </w:r>
            <w:r w:rsidR="00BC22E6">
              <w:rPr>
                <w:rStyle w:val="bold"/>
                <w:rFonts w:ascii="Verdana" w:hAnsi="Verdana" w:cs="Arial"/>
                <w:sz w:val="20"/>
                <w:szCs w:val="20"/>
              </w:rPr>
              <w:t xml:space="preserve"> &amp;</w:t>
            </w:r>
            <w:r w:rsidR="00B03724">
              <w:rPr>
                <w:rStyle w:val="bold"/>
                <w:rFonts w:ascii="Verdana" w:hAnsi="Verdana" w:cs="Arial"/>
                <w:sz w:val="20"/>
                <w:szCs w:val="20"/>
              </w:rPr>
              <w:t xml:space="preserve"> Oracle</w:t>
            </w:r>
            <w:r w:rsidRPr="00FE75D9">
              <w:rPr>
                <w:rStyle w:val="bold"/>
                <w:rFonts w:ascii="Verdana" w:hAnsi="Verdana" w:cs="Arial"/>
                <w:sz w:val="20"/>
                <w:szCs w:val="20"/>
              </w:rPr>
              <w:t>)</w:t>
            </w:r>
          </w:p>
          <w:p w:rsidR="001B7AD4" w:rsidRDefault="008C25A9" w:rsidP="001B7AD4">
            <w:pPr>
              <w:shd w:val="clear" w:color="auto" w:fill="FFFFFF"/>
              <w:spacing w:line="234" w:lineRule="atLeast"/>
              <w:rPr>
                <w:b/>
              </w:rPr>
            </w:pPr>
            <w:r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Client: </w:t>
            </w:r>
            <w:r w:rsidR="001B7AD4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CapitaLand</w:t>
            </w:r>
            <w:r w:rsidR="001B7AD4" w:rsidRPr="0021477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1B7AD4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–</w:t>
            </w:r>
            <w:r w:rsidR="001B7AD4" w:rsidRPr="0021477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 Singapore</w:t>
            </w:r>
            <w:r w:rsidR="001B7AD4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: </w:t>
            </w:r>
            <w:r w:rsidR="001B7AD4" w:rsidRPr="00F570F3">
              <w:rPr>
                <w:rStyle w:val="bold"/>
                <w:rFonts w:ascii="Verdana" w:hAnsi="Verdana" w:cs="Arial"/>
                <w:sz w:val="20"/>
                <w:szCs w:val="20"/>
              </w:rPr>
              <w:t>A</w:t>
            </w:r>
            <w:r w:rsidR="00F570F3" w:rsidRPr="00F570F3">
              <w:rPr>
                <w:rStyle w:val="bold"/>
                <w:rFonts w:ascii="Verdana" w:hAnsi="Verdana" w:cs="Arial"/>
                <w:sz w:val="20"/>
                <w:szCs w:val="20"/>
              </w:rPr>
              <w:t>u</w:t>
            </w:r>
            <w:r w:rsidR="001B7AD4" w:rsidRPr="00F570F3">
              <w:rPr>
                <w:rStyle w:val="bold"/>
                <w:rFonts w:ascii="Verdana" w:hAnsi="Verdana" w:cs="Arial"/>
                <w:sz w:val="20"/>
                <w:szCs w:val="20"/>
              </w:rPr>
              <w:t>gust</w:t>
            </w:r>
            <w:r w:rsidR="00F570F3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  <w:r w:rsidR="001B7AD4" w:rsidRPr="00FE75D9">
              <w:rPr>
                <w:rStyle w:val="bold"/>
                <w:rFonts w:ascii="Verdana" w:hAnsi="Verdana" w:cs="Arial"/>
                <w:sz w:val="20"/>
                <w:szCs w:val="20"/>
              </w:rPr>
              <w:t>201</w:t>
            </w:r>
            <w:r w:rsidR="001B7AD4">
              <w:rPr>
                <w:rStyle w:val="bold"/>
                <w:rFonts w:ascii="Verdana" w:hAnsi="Verdana" w:cs="Arial"/>
                <w:sz w:val="20"/>
                <w:szCs w:val="20"/>
              </w:rPr>
              <w:t>6</w:t>
            </w:r>
            <w:r w:rsidR="005862D1">
              <w:rPr>
                <w:rStyle w:val="bold"/>
                <w:rFonts w:ascii="Verdana" w:hAnsi="Verdana" w:cs="Arial"/>
                <w:sz w:val="20"/>
                <w:szCs w:val="20"/>
              </w:rPr>
              <w:t xml:space="preserve"> to Feb 2019</w:t>
            </w:r>
            <w:r w:rsidR="001B7AD4" w:rsidRPr="00FE75D9">
              <w:rPr>
                <w:rStyle w:val="bold"/>
                <w:rFonts w:ascii="Verdana" w:hAnsi="Verdana" w:cs="Arial"/>
                <w:sz w:val="20"/>
                <w:szCs w:val="20"/>
              </w:rPr>
              <w:t xml:space="preserve"> </w:t>
            </w:r>
            <w:r w:rsidR="00F570F3">
              <w:rPr>
                <w:rStyle w:val="bold"/>
                <w:rFonts w:ascii="Verdana" w:hAnsi="Verdana" w:cs="Arial"/>
                <w:sz w:val="20"/>
                <w:szCs w:val="20"/>
              </w:rPr>
              <w:t xml:space="preserve">(August 2016 to October 2017 </w:t>
            </w:r>
            <w:r w:rsidR="00F570F3" w:rsidRPr="00F570F3">
              <w:rPr>
                <w:rStyle w:val="bold"/>
                <w:rFonts w:ascii="Verdana" w:hAnsi="Verdana" w:cs="Arial"/>
                <w:sz w:val="20"/>
                <w:szCs w:val="20"/>
              </w:rPr>
              <w:t xml:space="preserve">on Payroll of </w:t>
            </w:r>
            <w:proofErr w:type="spellStart"/>
            <w:r w:rsidR="00F570F3" w:rsidRPr="00F570F3">
              <w:rPr>
                <w:rStyle w:val="bold"/>
                <w:rFonts w:ascii="Verdana" w:hAnsi="Verdana" w:cs="Arial"/>
                <w:sz w:val="20"/>
                <w:szCs w:val="20"/>
              </w:rPr>
              <w:t>OpenSource</w:t>
            </w:r>
            <w:proofErr w:type="spellEnd"/>
            <w:r w:rsidR="00F570F3" w:rsidRPr="00F570F3">
              <w:rPr>
                <w:rStyle w:val="bold"/>
                <w:rFonts w:ascii="Verdana" w:hAnsi="Verdana" w:cs="Arial"/>
                <w:sz w:val="20"/>
                <w:szCs w:val="20"/>
              </w:rPr>
              <w:t xml:space="preserve"> PTE)</w:t>
            </w:r>
          </w:p>
          <w:p w:rsidR="00FE75D9" w:rsidRPr="00D71F72" w:rsidRDefault="001B7AD4" w:rsidP="00943F2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MSSQL</w:t>
            </w:r>
            <w:r w:rsidR="000E7195"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Monitor and maintain databases in SQL Server 2000/2005/2008/2012</w:t>
            </w:r>
            <w:r w:rsidR="00C43F5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/2014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environment in Production (Live Production banking environment), COB, UAT and Development Environments worldwide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Design, recommend and implement Backup &amp; Recovery Strategy 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Migrating servers from SQL Server 2000, SQL 2005/ SQL 2008/SQL 2008 R2 to 201</w:t>
            </w:r>
            <w:r w:rsidR="00C43F5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4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Standalone &amp; Cluster environment. </w:t>
            </w:r>
          </w:p>
          <w:p w:rsidR="00DB3BF6" w:rsidRPr="0015007A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5007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Performing databas</w:t>
            </w:r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 Design, Creation, Migration, R</w:t>
            </w:r>
            <w:r w:rsidRPr="0015007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TP (</w:t>
            </w:r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Ready</w:t>
            </w:r>
            <w:r w:rsidRPr="0015007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to Production) in multi-platform Server environment. </w:t>
            </w:r>
          </w:p>
          <w:p w:rsidR="000030A6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Implementing Database Mirroring</w:t>
            </w:r>
            <w:r w:rsidR="00C35220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\Always-On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&amp; Log shipping as High Availability solutions in SQL serves. </w:t>
            </w:r>
          </w:p>
          <w:p w:rsidR="00C35220" w:rsidRDefault="00C35220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Understand and contribute to effective Monitoring of the critical components of the system in configuration and maintenance of Log</w:t>
            </w:r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Shipping, Mirroring, </w:t>
            </w:r>
            <w:proofErr w:type="spellStart"/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AlwaysOn</w:t>
            </w:r>
            <w:proofErr w:type="spellEnd"/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&amp; Clustering across different environments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 patching: Patch set upgrade, Security patch and bug fixes patch. 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Maintenance of large databases using maintenance plans 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Verify backups and error logs on the servers and troubleshoot any failures or alerts, open problem tickets if necessary to work with technicians from other departments 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Importing and Exporting SSIS packages, Creating &amp; scheduling jobs based on requirements. 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Respond to problem tickets assigned to me and fix any database issues promptly</w:t>
            </w:r>
          </w:p>
          <w:p w:rsidR="000030A6" w:rsidRPr="00D71F72" w:rsidRDefault="000030A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Work closely with other team in other region to deliver the service. </w:t>
            </w:r>
          </w:p>
          <w:p w:rsidR="00943F28" w:rsidRDefault="00943F2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Taking care of disk space, database file size (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mdf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ldf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log) </w:t>
            </w:r>
          </w:p>
          <w:p w:rsidR="006F5F9C" w:rsidRDefault="006F5F9C" w:rsidP="006F5F9C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6F5F9C" w:rsidRDefault="006F5F9C" w:rsidP="006F5F9C">
            <w:pPr>
              <w:rPr>
                <w:bCs/>
              </w:rPr>
            </w:pPr>
            <w:r w:rsidRPr="00FE75D9">
              <w:rPr>
                <w:rFonts w:ascii="Verdana" w:hAnsi="Verdana"/>
                <w:b/>
                <w:color w:val="000000"/>
                <w:sz w:val="20"/>
                <w:szCs w:val="20"/>
              </w:rPr>
              <w:t>MySQL:</w:t>
            </w:r>
          </w:p>
          <w:p w:rsidR="006F5F9C" w:rsidRPr="00D71F72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Install,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configur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MySQL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Server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on Linux and Windows environments.</w:t>
            </w:r>
          </w:p>
          <w:p w:rsidR="006F5F9C" w:rsidRPr="00D71F72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Managing/Troubleshooting MySQL in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PROD, UAT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DEV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environments on both Linux and Windows OS.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Creating Database and database objects 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Scheduling MySQL Database backup using MySQL dump utility 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Restoring UAT and DEV databases from PROD Database (DB Refresh)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Loading date into table using MySQL import utility 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Creating users and securing them using appropriate permissions </w:t>
            </w:r>
          </w:p>
          <w:p w:rsidR="006F5F9C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Troubleshooting the MySQL Production issue </w:t>
            </w:r>
          </w:p>
          <w:p w:rsidR="006F5F9C" w:rsidRPr="00D71F72" w:rsidRDefault="006F5F9C" w:rsidP="006F5F9C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Upgrading the MySQL 5.5 to MySQL 5.7 </w:t>
            </w:r>
          </w:p>
          <w:p w:rsidR="00BC22E6" w:rsidRDefault="00BC22E6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C22E6" w:rsidRPr="00D71F72" w:rsidRDefault="001B7AD4" w:rsidP="00BC22E6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Sybase</w:t>
            </w:r>
            <w:r w:rsidR="00BC22E6"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:rsidR="00BC22E6" w:rsidRPr="00D71F72" w:rsidRDefault="00BC22E6" w:rsidP="00BC22E6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BC22E6" w:rsidRPr="00D71F72" w:rsidRDefault="003873C2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Performing </w:t>
            </w:r>
            <w:r w:rsidR="00BC22E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Database Dump and Load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on request on different environment.  </w:t>
            </w:r>
          </w:p>
          <w:p w:rsidR="00BC22E6" w:rsidRPr="00D71F72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in using BCP utility for moving tables and removing fragmentation.</w:t>
            </w:r>
          </w:p>
          <w:p w:rsidR="00BC22E6" w:rsidRPr="00D71F72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lastRenderedPageBreak/>
              <w:t>Creating and Initialization of database devices</w:t>
            </w:r>
          </w:p>
          <w:p w:rsidR="00BC22E6" w:rsidRPr="00D71F72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Update the statistics on frequently changed tables followed by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sp_recompile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:rsidR="00BC22E6" w:rsidRPr="00D71F72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Startup and shut down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DataServer</w:t>
            </w:r>
            <w:proofErr w:type="spellEnd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proofErr w:type="spellStart"/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BackupServer</w:t>
            </w:r>
            <w:proofErr w:type="spellEnd"/>
          </w:p>
          <w:p w:rsidR="00BC22E6" w:rsidRPr="00D71F72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Writing Shell scripts, CRON job scripts for scheduling task.  </w:t>
            </w:r>
          </w:p>
          <w:p w:rsidR="00BC22E6" w:rsidRDefault="00BC22E6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Monitoring database and blocking session.</w:t>
            </w:r>
          </w:p>
          <w:p w:rsidR="00BC22E6" w:rsidRDefault="00BC22E6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03724" w:rsidRPr="00BF40E8" w:rsidRDefault="001B7AD4" w:rsidP="00BF40E8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Oracle</w:t>
            </w:r>
            <w:r w:rsidR="00B03724" w:rsidRPr="00BF40E8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:rsidR="00B03724" w:rsidRDefault="00B03724" w:rsidP="00B03724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F40E8" w:rsidRPr="00D71F72" w:rsidRDefault="00BF40E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 Production, Development &amp; UAT databases.</w:t>
            </w:r>
          </w:p>
          <w:p w:rsidR="00B03724" w:rsidRPr="00B03724" w:rsidRDefault="00B03724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Frequent Backup and Restoration of Databases using Data pump and traditional export/import.</w:t>
            </w:r>
          </w:p>
          <w:p w:rsidR="00B03724" w:rsidRPr="00B03724" w:rsidRDefault="00B03724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User administration –creating users, granting privileges and roles, etc.</w:t>
            </w:r>
          </w:p>
          <w:p w:rsidR="00BF40E8" w:rsidRPr="00D71F72" w:rsidRDefault="00BF40E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and managing tablespaces and Data files.</w:t>
            </w:r>
          </w:p>
          <w:p w:rsidR="00BF40E8" w:rsidRPr="00D71F72" w:rsidRDefault="00BF40E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 &amp; creating Access control list.</w:t>
            </w:r>
          </w:p>
          <w:p w:rsidR="00BF40E8" w:rsidRDefault="00BF40E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Database Link with different server.</w:t>
            </w:r>
          </w:p>
          <w:p w:rsidR="00B03724" w:rsidRPr="00B03724" w:rsidRDefault="00B03724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Performing regular data refreshes among different environments.</w:t>
            </w:r>
          </w:p>
          <w:p w:rsidR="00B03724" w:rsidRDefault="00B03724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Supporting any and every day-to-day operations ranging from reporting, troubleshooting user reported issues to active incident management </w:t>
            </w:r>
            <w:r w:rsidR="00D20622"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etc.</w:t>
            </w:r>
          </w:p>
          <w:p w:rsidR="00CB3F2B" w:rsidRPr="00B03724" w:rsidRDefault="00CB3F2B" w:rsidP="00553897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BC22E6" w:rsidRPr="00D71F72" w:rsidRDefault="00467FC2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Dell India (On Payroll of </w:t>
            </w:r>
            <w:r w:rsidR="00BC22E6" w:rsidRPr="0021477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Softener</w:t>
            </w:r>
            <w:r w:rsidR="00BC22E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 Singapore</w:t>
            </w:r>
            <w:r>
              <w:rPr>
                <w:rStyle w:val="bold"/>
                <w:rFonts w:ascii="Verdana" w:hAnsi="Verdana" w:cs="Arial"/>
                <w:b/>
                <w:sz w:val="20"/>
                <w:szCs w:val="20"/>
              </w:rPr>
              <w:t>)</w:t>
            </w:r>
          </w:p>
          <w:p w:rsidR="00BC22E6" w:rsidRPr="00D71F72" w:rsidRDefault="00BC22E6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Senior Database Administrator </w:t>
            </w:r>
            <w:r w:rsidR="003873C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(MSSQL &amp; Sybase)</w:t>
            </w:r>
          </w:p>
          <w:p w:rsidR="00BC22E6" w:rsidRDefault="008C25A9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Client: </w:t>
            </w:r>
            <w:r w:rsidR="00BC22E6" w:rsidRPr="0021477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United Bank of </w:t>
            </w:r>
            <w:r w:rsidR="00BC22E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 xml:space="preserve">Switzerland(UBS) </w:t>
            </w:r>
            <w:r w:rsidR="00BC22E6" w:rsidRPr="00214776">
              <w:rPr>
                <w:rStyle w:val="bold"/>
                <w:rFonts w:ascii="Verdana" w:hAnsi="Verdana" w:cs="Arial"/>
                <w:b/>
                <w:sz w:val="20"/>
                <w:szCs w:val="20"/>
              </w:rPr>
              <w:t>Singapore</w:t>
            </w:r>
            <w:r w:rsidR="00BC22E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: </w:t>
            </w:r>
            <w:r w:rsidR="00BC22E6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Sept2015</w:t>
            </w:r>
            <w:r w:rsidR="00BC22E6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to </w:t>
            </w:r>
            <w:r w:rsidR="00BC22E6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Jully-2016</w:t>
            </w:r>
          </w:p>
          <w:p w:rsidR="001A0DB1" w:rsidRDefault="001A0DB1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Responsibilities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:</w:t>
            </w:r>
          </w:p>
          <w:p w:rsidR="001A0DB1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Deliver high quality production BAU support working closely with various business technology groups in 24/7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rotation shift</w:t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. </w:t>
            </w:r>
          </w:p>
          <w:p w:rsidR="001A0DB1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Operational DBA's to ensure stability and security of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d</w:t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atabase</w:t>
            </w:r>
            <w:r w:rsidRPr="00E06A1D">
              <w:rPr>
                <w:rStyle w:val="apple-converted-space"/>
                <w:rFonts w:ascii="Verdana" w:hAnsi="Verdana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1A0DB1">
              <w:rPr>
                <w:shd w:val="clear" w:color="auto" w:fill="FFFFFF"/>
              </w:rPr>
              <w:t>server</w:t>
            </w:r>
            <w:r w:rsidRPr="001A0DB1">
              <w:t> </w:t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infrastructure through implementation of g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lobal standards, best practices.</w:t>
            </w:r>
          </w:p>
          <w:p w:rsidR="00EC3DD9" w:rsidRDefault="00EC3DD9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Supported and maintained 1500+ databases in SQL Server 2000/2005/2008/2012 environment in Production (Live Production banking environment), COB, UAT and Development Environments worldwide</w:t>
            </w:r>
          </w:p>
          <w:p w:rsidR="001A0DB1" w:rsidRPr="00E06A1D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Provide production support for MSSQL 200/2005/2008/2012/2016 clustered environments with multiple nodes and other numerous standalone instances.</w:t>
            </w:r>
          </w:p>
          <w:p w:rsidR="001A0DB1" w:rsidRPr="00E06A1D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Troubleshooting and resolving highly complex database performance issues, blocking and lock management issues. </w:t>
            </w:r>
          </w:p>
          <w:p w:rsidR="001A0DB1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Do remediation of database systems with significant audit severity rating. </w:t>
            </w:r>
            <w:r w:rsidRPr="00E06A1D">
              <w:rPr>
                <w:rFonts w:ascii="Verdana" w:hAnsi="Verdana"/>
                <w:sz w:val="20"/>
                <w:szCs w:val="20"/>
              </w:rPr>
              <w:br/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Responsible for tuning database stack to meet SLA</w:t>
            </w:r>
          </w:p>
          <w:p w:rsidR="001A0DB1" w:rsidRPr="00E06A1D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Implement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ed</w:t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Database Mirroring\Always-On &amp; Log shipping as High Availability solutions in SQL serves. </w:t>
            </w:r>
          </w:p>
          <w:p w:rsidR="001A0DB1" w:rsidRPr="00E06A1D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Understand and contribute to effective Monitoring of the critical components of the system in configuration and maintenance of Log Shipping, Mirroring,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Always-</w:t>
            </w: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On &amp; Clustering across different environments</w:t>
            </w:r>
          </w:p>
          <w:p w:rsidR="001A0DB1" w:rsidRDefault="001A0DB1" w:rsidP="001A0DB1">
            <w:pPr>
              <w:pStyle w:val="NoSpacing"/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E06A1D">
              <w:rPr>
                <w:rFonts w:ascii="Verdana" w:hAnsi="Verdana"/>
                <w:sz w:val="20"/>
                <w:szCs w:val="20"/>
                <w:shd w:val="clear" w:color="auto" w:fill="FFFFFF"/>
              </w:rPr>
              <w:t>Perform patching: Patch set upgrade, Security patch and bug fixes patch.</w:t>
            </w:r>
          </w:p>
          <w:p w:rsidR="00D20622" w:rsidRPr="00EC3DD9" w:rsidRDefault="001A0DB1" w:rsidP="007F1DDA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EC3DD9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Provided level 1 and 2 support for Sybase whenever required </w:t>
            </w:r>
          </w:p>
          <w:p w:rsidR="001A0DB1" w:rsidRPr="00D71F72" w:rsidRDefault="001A0DB1" w:rsidP="00BC22E6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1A0DB1" w:rsidRDefault="001A0DB1" w:rsidP="00FE75D9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0E7195" w:rsidRPr="00D71F72" w:rsidRDefault="000E7195" w:rsidP="00FE75D9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Polaris Financial Technology Ltd – India </w:t>
            </w:r>
          </w:p>
          <w:p w:rsidR="000E7195" w:rsidRPr="00D71F72" w:rsidRDefault="000E7195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Senior Database Administrator </w:t>
            </w:r>
            <w:r w:rsid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(MSSQL, Sybase</w:t>
            </w:r>
            <w:r w:rsidR="00553897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, MySQL</w:t>
            </w:r>
            <w:r w:rsid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)</w:t>
            </w:r>
          </w:p>
          <w:p w:rsidR="000030A6" w:rsidRDefault="008C25A9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8C25A9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Client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: </w:t>
            </w:r>
            <w:r w:rsidR="000E7195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Citi Private Bank. NA: July-2013 to August-2015</w:t>
            </w:r>
          </w:p>
          <w:p w:rsidR="0021452A" w:rsidRPr="004F11A8" w:rsidRDefault="0021452A" w:rsidP="0021452A">
            <w:pPr>
              <w:tabs>
                <w:tab w:val="left" w:pos="420"/>
              </w:tabs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Responsibilities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: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 and configure 2008/2012 SQL servers, Apply SQL Server Patches.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Migrating SQL Server 2005 to 2008, 2005/2008 to 2012 </w:t>
            </w:r>
          </w:p>
          <w:p w:rsidR="004F11A8" w:rsidRDefault="00553897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Set up fail</w:t>
            </w:r>
            <w:r w:rsidR="004F11A8"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over cluster, </w:t>
            </w:r>
            <w:proofErr w:type="spellStart"/>
            <w:r w:rsidR="004F11A8"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AlwaysON</w:t>
            </w:r>
            <w:proofErr w:type="spellEnd"/>
            <w:r w:rsidR="004F11A8"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&amp; DR servers 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 Sybase 15.5, Upgrade older version to 15.5\15.7, Backup, restore and monitoring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Set up fail over cluster &amp; DR servers.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Implementing Replication, Log shipping and database mirroring 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 800 servers including Production, UAT, and SIT &amp; Development servers.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lastRenderedPageBreak/>
              <w:t>Solved critical production problems and performed point in time recovery plans.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Performance tuning &amp; Security administration in SQL Server.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with designing and implementing backup and recovery procedures.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SQL Server Health Check Review (Every Quarter).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Hardening SQL Server Production servers.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Raising log to Microsoft to resolve critical issues.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Experience with upgrade (SQL 2005/2005 to 2008/2012) and implementation. </w:t>
            </w:r>
          </w:p>
          <w:p w:rsidR="00553897" w:rsidRDefault="00553897" w:rsidP="00553897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MySQL installation, Upgrade from version 4.x to 5.x, Patching, Backup, Restore and monitoring </w:t>
            </w:r>
          </w:p>
          <w:p w:rsidR="00553897" w:rsidRDefault="00553897" w:rsidP="00553897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Managing/Troubleshooting MySQL and in production and developer environments on both Linux and Windows OS.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Strong with Database monitoring, Troubleshooting, Backup and recovery.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Follow up Change &amp; Problem Management.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Provided 7 x 24 Production support for the database and application issues. 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Provided level 1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 support for Sybase whenever required </w:t>
            </w:r>
          </w:p>
          <w:p w:rsidR="00307993" w:rsidRDefault="00307993" w:rsidP="00307993">
            <w:pPr>
              <w:tabs>
                <w:tab w:val="left" w:pos="420"/>
              </w:tabs>
              <w:rPr>
                <w:color w:val="000000"/>
                <w:lang w:eastAsia="zh-CN"/>
              </w:rPr>
            </w:pPr>
          </w:p>
          <w:p w:rsidR="00307993" w:rsidRPr="00D71F72" w:rsidRDefault="00307993" w:rsidP="00FE75D9">
            <w:pPr>
              <w:tabs>
                <w:tab w:val="left" w:pos="420"/>
              </w:tabs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OsourceIndia</w:t>
            </w:r>
            <w:proofErr w:type="spellEnd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 xml:space="preserve">  Pvt. Ltd – India </w:t>
            </w:r>
          </w:p>
          <w:p w:rsidR="00307993" w:rsidRPr="00D71F72" w:rsidRDefault="00307993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 Administrator (MSSQL, Oracle &amp; MySQL)</w:t>
            </w:r>
          </w:p>
          <w:p w:rsidR="00307993" w:rsidRPr="00D71F72" w:rsidRDefault="008C25A9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8C25A9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Client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: </w:t>
            </w:r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OEC Record Manage</w:t>
            </w:r>
            <w:r w:rsidR="00AB1C6F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ment, Birla Life Insurance: March</w:t>
            </w:r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-201</w:t>
            </w:r>
            <w:r w:rsidR="00AB1C6F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</w:t>
            </w:r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to </w:t>
            </w:r>
            <w:r w:rsidR="00AB1C6F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July-2013</w:t>
            </w:r>
          </w:p>
          <w:p w:rsidR="0021452A" w:rsidRDefault="0021452A" w:rsidP="001A0DB1">
            <w:pPr>
              <w:tabs>
                <w:tab w:val="left" w:pos="420"/>
              </w:tabs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Responsibilities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: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Performed all the Database related activities such as Database Backup, Restore Operations, Troubleshooting Issues as and when occurs, jobs etc.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Creating SQL Server agent Jobs &amp; scheduling the jobs.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Secured the SQL Server by creating user logins and Windows logins with appropriate roles, dropping the logins, creation of groups, granting the privileges to users and Groups.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Created Database Maintenance Planner for the Performance of SQL Server, covering Database Integrity Checks, Update Database Statistics and Re-indexing.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Configured Server for sending automatic mails to the respective people when a SQL Job is failed, log files are grown beyond the predefined limit, or free space of the hard disks fall below the threshold limit.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Configuration of Log shipping - making data available to all the resources using the log shipping periodical troubleshooting of customer data issues</w:t>
            </w:r>
          </w:p>
          <w:p w:rsidR="001A0DB1" w:rsidRPr="001A0DB1" w:rsidRDefault="001A0DB1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Configuration different types of Mirroring like Synchronous (high protection and high availability) and Asynchronous (high performance)</w:t>
            </w:r>
          </w:p>
          <w:p w:rsidR="001A0DB1" w:rsidRPr="001A0DB1" w:rsidRDefault="001A0DB1" w:rsidP="000F67D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1A0DB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Worked on daily reports which notifies about the database growth, failed jobs, failed backups and failed transactional log backups.</w:t>
            </w:r>
          </w:p>
          <w:p w:rsidR="0021452A" w:rsidRPr="00D71F72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Installation, configuration and management of oracle databases.</w:t>
            </w:r>
          </w:p>
          <w:p w:rsidR="0021452A" w:rsidRPr="00D71F72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Managing Production, Development &amp; UAT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Oracle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databases.</w:t>
            </w:r>
          </w:p>
          <w:p w:rsidR="0021452A" w:rsidRPr="00D71F72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Created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and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Managed Oracle tablespaces and Data file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.</w:t>
            </w:r>
          </w:p>
          <w:p w:rsidR="0021452A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Created Oracle </w:t>
            </w: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 Link with different server.</w:t>
            </w:r>
          </w:p>
          <w:p w:rsidR="0021452A" w:rsidRPr="00B03724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Oracle </w:t>
            </w: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 cloning.</w:t>
            </w:r>
          </w:p>
          <w:p w:rsidR="004F11A8" w:rsidRPr="00B03724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Frequent Backup and Restoration of </w:t>
            </w:r>
            <w:r w:rsidR="0021452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Oracle </w:t>
            </w:r>
            <w:r w:rsidRPr="00B0372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Databases using Data pump and traditional export/import.</w:t>
            </w:r>
          </w:p>
          <w:p w:rsidR="0021452A" w:rsidRDefault="0021452A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MySQL installation, Upgrade from version 4.x to 5.x, Patching, Backup, Restore and monitoring </w:t>
            </w:r>
          </w:p>
          <w:p w:rsid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Managing/Troubleshooting MySQL and in production and developer environments on both Linux and Windows OS.</w:t>
            </w:r>
          </w:p>
          <w:p w:rsidR="001A0DB1" w:rsidRPr="00D71F72" w:rsidRDefault="001A0DB1" w:rsidP="001A0DB1">
            <w:pPr>
              <w:tabs>
                <w:tab w:val="left" w:pos="420"/>
              </w:tabs>
              <w:ind w:left="72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07993" w:rsidRPr="00D71F72" w:rsidRDefault="00307993" w:rsidP="00FE75D9">
            <w:pPr>
              <w:tabs>
                <w:tab w:val="left" w:pos="420"/>
              </w:tabs>
              <w:ind w:left="360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07993" w:rsidRPr="00D71F72" w:rsidRDefault="00307993" w:rsidP="00FE75D9">
            <w:pPr>
              <w:tabs>
                <w:tab w:val="left" w:pos="420"/>
              </w:tabs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Afybiz</w:t>
            </w:r>
            <w:proofErr w:type="spellEnd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 xml:space="preserve"> Consulting </w:t>
            </w:r>
            <w:proofErr w:type="spellStart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Inc</w:t>
            </w:r>
            <w:proofErr w:type="spellEnd"/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 xml:space="preserve"> – India </w:t>
            </w:r>
          </w:p>
          <w:p w:rsidR="00307993" w:rsidRPr="00D71F72" w:rsidRDefault="00307993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MSSQL Database Administrator </w:t>
            </w:r>
          </w:p>
          <w:p w:rsidR="00307993" w:rsidRDefault="004F11A8" w:rsidP="00FE75D9">
            <w:p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8C25A9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Client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: </w:t>
            </w:r>
            <w:proofErr w:type="spellStart"/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Leatherfad</w:t>
            </w:r>
            <w:proofErr w:type="spellEnd"/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Cipla</w:t>
            </w:r>
            <w:proofErr w:type="spellEnd"/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&amp; In House E-Commerce </w:t>
            </w:r>
            <w:r w:rsidR="00C638C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Projects</w:t>
            </w:r>
            <w:r w:rsidR="00C638C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:</w:t>
            </w:r>
            <w:r w:rsidR="00307993" w:rsidRPr="00D71F72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Feb-2011 to Feb-2012</w:t>
            </w:r>
          </w:p>
          <w:p w:rsidR="004F11A8" w:rsidRPr="004F11A8" w:rsidRDefault="004F11A8" w:rsidP="00FE75D9">
            <w:pPr>
              <w:tabs>
                <w:tab w:val="left" w:pos="420"/>
              </w:tabs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Responsibilities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t>: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Monitoring the server for High availability of the servers.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Solving the request raised by user support.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Participate in implementation of new releases into production.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lastRenderedPageBreak/>
              <w:t>Meet the SLA (Service Level Agreement) established.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Day-to-day administration of live SQL Servers.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Designed and implemented Security policy for SQL Servers.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Used Stored Procedures, DTS packages, BCP for updating Servers.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Designed and implemented comprehensive Backup plan and disaster recovery strategies 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Automated messaging services on server failures, for task completion and success.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Execute procedures to accomplish short-term business goals.</w:t>
            </w:r>
          </w:p>
          <w:p w:rsidR="004F11A8" w:rsidRPr="004F11A8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Enforce Database Security by Managing user privileges and efficient resource management by assigning profiles to users.</w:t>
            </w:r>
          </w:p>
          <w:p w:rsidR="004F11A8" w:rsidRPr="00D71F72" w:rsidRDefault="004F11A8" w:rsidP="001A0DB1">
            <w:pPr>
              <w:numPr>
                <w:ilvl w:val="0"/>
                <w:numId w:val="21"/>
              </w:numPr>
              <w:tabs>
                <w:tab w:val="left" w:pos="420"/>
              </w:tabs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r w:rsidRPr="004F11A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Using database level triggers code for database consistency, integrity and security.</w:t>
            </w:r>
          </w:p>
          <w:p w:rsidR="000030A6" w:rsidRPr="00EE2FC0" w:rsidRDefault="000030A6" w:rsidP="00B03724">
            <w:pPr>
              <w:tabs>
                <w:tab w:val="left" w:pos="420"/>
              </w:tabs>
              <w:ind w:left="720"/>
              <w:rPr>
                <w:b/>
              </w:rPr>
            </w:pPr>
          </w:p>
        </w:tc>
      </w:tr>
      <w:tr w:rsidR="00C62FA8" w:rsidTr="00FE75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" w:type="dxa"/>
          <w:trHeight w:val="330"/>
        </w:trPr>
        <w:tc>
          <w:tcPr>
            <w:tcW w:w="100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5A5A5"/>
            <w:vAlign w:val="bottom"/>
          </w:tcPr>
          <w:p w:rsidR="00C62FA8" w:rsidRDefault="00C62FA8" w:rsidP="00FE75D9">
            <w:pPr>
              <w:tabs>
                <w:tab w:val="left" w:pos="420"/>
              </w:tabs>
              <w:rPr>
                <w:b/>
                <w:bCs/>
                <w:color w:val="000000"/>
              </w:rPr>
            </w:pPr>
            <w:r w:rsidRPr="00D71F72">
              <w:rPr>
                <w:rFonts w:ascii="Verdana" w:hAnsi="Verdana"/>
                <w:b/>
                <w:color w:val="000000"/>
                <w:sz w:val="20"/>
                <w:szCs w:val="20"/>
                <w:lang w:eastAsia="zh-CN"/>
              </w:rPr>
              <w:lastRenderedPageBreak/>
              <w:t>PERSONAL INFORMATION:</w:t>
            </w:r>
          </w:p>
        </w:tc>
      </w:tr>
      <w:tr w:rsidR="00C62FA8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" w:type="dxa"/>
          <w:trHeight w:val="2329"/>
        </w:trPr>
        <w:tc>
          <w:tcPr>
            <w:tcW w:w="100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14776" w:rsidRDefault="00214776" w:rsidP="00214776">
            <w:pPr>
              <w:tabs>
                <w:tab w:val="center" w:pos="4680"/>
              </w:tabs>
              <w:ind w:left="720"/>
              <w:rPr>
                <w:rFonts w:ascii="Verdana" w:hAnsi="Verdana"/>
                <w:b/>
                <w:sz w:val="20"/>
                <w:szCs w:val="20"/>
              </w:rPr>
            </w:pPr>
          </w:p>
          <w:p w:rsidR="00C62FA8" w:rsidRPr="00214776" w:rsidRDefault="00214776" w:rsidP="00214776">
            <w:pPr>
              <w:tabs>
                <w:tab w:val="center" w:pos="4680"/>
              </w:tabs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1.  </w:t>
            </w:r>
            <w:r w:rsidR="00C62FA8" w:rsidRPr="00FE75D9">
              <w:rPr>
                <w:rFonts w:ascii="Verdana" w:hAnsi="Verdana"/>
                <w:b/>
                <w:sz w:val="20"/>
                <w:szCs w:val="20"/>
              </w:rPr>
              <w:t>NAME:</w:t>
            </w:r>
            <w:r w:rsidR="00C62FA8" w:rsidRPr="00FE75D9">
              <w:rPr>
                <w:rFonts w:ascii="Verdana" w:hAnsi="Verdana"/>
                <w:sz w:val="20"/>
                <w:szCs w:val="20"/>
              </w:rPr>
              <w:tab/>
            </w:r>
            <w:r w:rsidR="007A5593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="00C62FA8" w:rsidRPr="00FE75D9">
              <w:rPr>
                <w:rFonts w:ascii="Verdana" w:hAnsi="Verdana"/>
                <w:sz w:val="20"/>
                <w:szCs w:val="20"/>
              </w:rPr>
              <w:t>Kailas Sukhadev Pawar.</w:t>
            </w:r>
          </w:p>
          <w:p w:rsidR="00C62FA8" w:rsidRPr="00FE75D9" w:rsidRDefault="00C62FA8">
            <w:pPr>
              <w:tabs>
                <w:tab w:val="center" w:pos="4680"/>
              </w:tabs>
              <w:ind w:left="720"/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b/>
                <w:sz w:val="20"/>
                <w:szCs w:val="20"/>
              </w:rPr>
              <w:t>2.  Date of Birth:</w:t>
            </w:r>
            <w:r w:rsidRPr="00FE75D9">
              <w:rPr>
                <w:rFonts w:ascii="Verdana" w:hAnsi="Verdana"/>
                <w:sz w:val="20"/>
                <w:szCs w:val="20"/>
              </w:rPr>
              <w:t xml:space="preserve">                </w:t>
            </w:r>
            <w:r w:rsidR="005B1139" w:rsidRPr="00FE75D9">
              <w:rPr>
                <w:rFonts w:ascii="Verdana" w:hAnsi="Verdana"/>
                <w:sz w:val="20"/>
                <w:szCs w:val="20"/>
              </w:rPr>
              <w:t>19 July 1990</w:t>
            </w:r>
            <w:r w:rsidRPr="00FE75D9">
              <w:rPr>
                <w:rFonts w:ascii="Verdana" w:hAnsi="Verdana"/>
                <w:sz w:val="20"/>
                <w:szCs w:val="20"/>
              </w:rPr>
              <w:t>.</w:t>
            </w:r>
          </w:p>
          <w:p w:rsidR="00C62FA8" w:rsidRPr="00FE75D9" w:rsidRDefault="00C62FA8">
            <w:pPr>
              <w:tabs>
                <w:tab w:val="center" w:pos="4680"/>
              </w:tabs>
              <w:ind w:left="720"/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b/>
                <w:sz w:val="20"/>
                <w:szCs w:val="20"/>
              </w:rPr>
              <w:t>3.  Gender:</w:t>
            </w:r>
            <w:r w:rsidRPr="00FE75D9">
              <w:rPr>
                <w:rFonts w:ascii="Verdana" w:hAnsi="Verdana"/>
                <w:sz w:val="20"/>
                <w:szCs w:val="20"/>
              </w:rPr>
              <w:t xml:space="preserve">                         Male.</w:t>
            </w:r>
          </w:p>
          <w:p w:rsidR="00C62FA8" w:rsidRPr="00FE75D9" w:rsidRDefault="00C62FA8">
            <w:pPr>
              <w:tabs>
                <w:tab w:val="center" w:pos="4680"/>
              </w:tabs>
              <w:ind w:left="720"/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b/>
                <w:sz w:val="20"/>
                <w:szCs w:val="20"/>
              </w:rPr>
              <w:t>4.  Marital Status:</w:t>
            </w:r>
            <w:r w:rsidRPr="00FE75D9">
              <w:rPr>
                <w:rFonts w:ascii="Verdana" w:hAnsi="Verdana"/>
                <w:sz w:val="20"/>
                <w:szCs w:val="20"/>
              </w:rPr>
              <w:t xml:space="preserve">              </w:t>
            </w:r>
            <w:r w:rsidR="003503E6">
              <w:rPr>
                <w:rFonts w:ascii="Verdana" w:hAnsi="Verdana"/>
                <w:sz w:val="20"/>
                <w:szCs w:val="20"/>
              </w:rPr>
              <w:t>Married</w:t>
            </w:r>
            <w:r w:rsidRPr="00FE75D9">
              <w:rPr>
                <w:rFonts w:ascii="Verdana" w:hAnsi="Verdana"/>
                <w:sz w:val="20"/>
                <w:szCs w:val="20"/>
              </w:rPr>
              <w:t>.</w:t>
            </w:r>
          </w:p>
          <w:p w:rsidR="00C62FA8" w:rsidRPr="00FE75D9" w:rsidRDefault="00C62FA8">
            <w:pPr>
              <w:tabs>
                <w:tab w:val="center" w:pos="4680"/>
              </w:tabs>
              <w:ind w:left="720"/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b/>
                <w:sz w:val="20"/>
                <w:szCs w:val="20"/>
              </w:rPr>
              <w:t>5.  Nationality:</w:t>
            </w:r>
            <w:r w:rsidRPr="00FE75D9">
              <w:rPr>
                <w:rFonts w:ascii="Verdana" w:hAnsi="Verdana"/>
                <w:sz w:val="20"/>
                <w:szCs w:val="20"/>
              </w:rPr>
              <w:t xml:space="preserve">                   Indian.</w:t>
            </w:r>
          </w:p>
          <w:p w:rsidR="00C62FA8" w:rsidRPr="00FE75D9" w:rsidRDefault="00C62FA8">
            <w:pPr>
              <w:tabs>
                <w:tab w:val="center" w:pos="4680"/>
              </w:tabs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sz w:val="20"/>
                <w:szCs w:val="20"/>
              </w:rPr>
              <w:t xml:space="preserve">          </w:t>
            </w:r>
            <w:r w:rsidR="005B1139" w:rsidRPr="00FE75D9"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FE75D9">
              <w:rPr>
                <w:rFonts w:ascii="Verdana" w:hAnsi="Verdana"/>
                <w:b/>
                <w:sz w:val="20"/>
                <w:szCs w:val="20"/>
              </w:rPr>
              <w:t>.  Permanent Address:</w:t>
            </w:r>
            <w:r w:rsidRPr="00FE75D9">
              <w:rPr>
                <w:rFonts w:ascii="Verdana" w:hAnsi="Verdana"/>
                <w:sz w:val="20"/>
                <w:szCs w:val="20"/>
              </w:rPr>
              <w:t xml:space="preserve">      At Post: - </w:t>
            </w:r>
            <w:proofErr w:type="spellStart"/>
            <w:r w:rsidRPr="00FE75D9">
              <w:rPr>
                <w:rFonts w:ascii="Verdana" w:hAnsi="Verdana"/>
                <w:sz w:val="20"/>
                <w:szCs w:val="20"/>
              </w:rPr>
              <w:t>Sangewadi</w:t>
            </w:r>
            <w:proofErr w:type="spellEnd"/>
            <w:r w:rsidRPr="00FE75D9">
              <w:rPr>
                <w:rFonts w:ascii="Verdana" w:hAnsi="Verdana"/>
                <w:sz w:val="20"/>
                <w:szCs w:val="20"/>
              </w:rPr>
              <w:t>, Tal:-</w:t>
            </w:r>
            <w:proofErr w:type="spellStart"/>
            <w:r w:rsidRPr="00FE75D9">
              <w:rPr>
                <w:rFonts w:ascii="Verdana" w:hAnsi="Verdana"/>
                <w:sz w:val="20"/>
                <w:szCs w:val="20"/>
              </w:rPr>
              <w:t>Sangola</w:t>
            </w:r>
            <w:proofErr w:type="spellEnd"/>
            <w:r w:rsidRPr="00FE75D9">
              <w:rPr>
                <w:rFonts w:ascii="Verdana" w:hAnsi="Verdana"/>
                <w:sz w:val="20"/>
                <w:szCs w:val="20"/>
              </w:rPr>
              <w:t>,</w:t>
            </w:r>
          </w:p>
          <w:p w:rsidR="00C62FA8" w:rsidRPr="00FE75D9" w:rsidRDefault="00C62FA8">
            <w:pPr>
              <w:tabs>
                <w:tab w:val="center" w:pos="4680"/>
              </w:tabs>
              <w:ind w:left="720"/>
              <w:rPr>
                <w:rFonts w:ascii="Verdana" w:hAnsi="Verdana"/>
                <w:sz w:val="20"/>
                <w:szCs w:val="20"/>
              </w:rPr>
            </w:pPr>
            <w:r w:rsidRPr="00FE75D9">
              <w:rPr>
                <w:rFonts w:ascii="Verdana" w:hAnsi="Verdana"/>
                <w:sz w:val="20"/>
                <w:szCs w:val="20"/>
              </w:rPr>
              <w:t xml:space="preserve">                               </w:t>
            </w:r>
            <w:r w:rsidR="00CC2F22" w:rsidRPr="00FE75D9">
              <w:rPr>
                <w:rFonts w:ascii="Verdana" w:hAnsi="Verdana"/>
                <w:sz w:val="20"/>
                <w:szCs w:val="20"/>
              </w:rPr>
              <w:t xml:space="preserve">            </w:t>
            </w:r>
            <w:proofErr w:type="spellStart"/>
            <w:r w:rsidRPr="00FE75D9">
              <w:rPr>
                <w:rFonts w:ascii="Verdana" w:hAnsi="Verdana"/>
                <w:sz w:val="20"/>
                <w:szCs w:val="20"/>
              </w:rPr>
              <w:t>Dist</w:t>
            </w:r>
            <w:proofErr w:type="spellEnd"/>
            <w:r w:rsidRPr="00FE75D9">
              <w:rPr>
                <w:rFonts w:ascii="Verdana" w:hAnsi="Verdana"/>
                <w:sz w:val="20"/>
                <w:szCs w:val="20"/>
              </w:rPr>
              <w:t>:-Solapur</w:t>
            </w:r>
            <w:r w:rsidR="00CC2F22" w:rsidRPr="00FE75D9">
              <w:rPr>
                <w:rFonts w:ascii="Verdana" w:hAnsi="Verdana"/>
                <w:sz w:val="20"/>
                <w:szCs w:val="20"/>
              </w:rPr>
              <w:t>, Maharashtra, India</w:t>
            </w:r>
            <w:r w:rsidRPr="00FE75D9">
              <w:rPr>
                <w:rFonts w:ascii="Verdana" w:hAnsi="Verdana"/>
                <w:sz w:val="20"/>
                <w:szCs w:val="20"/>
              </w:rPr>
              <w:t>-413317</w:t>
            </w:r>
          </w:p>
          <w:p w:rsidR="00C62FA8" w:rsidRDefault="00C62FA8" w:rsidP="007A5593">
            <w:pPr>
              <w:tabs>
                <w:tab w:val="center" w:pos="4680"/>
              </w:tabs>
              <w:ind w:left="72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E75D9">
              <w:rPr>
                <w:rFonts w:ascii="Verdana" w:hAnsi="Verdana"/>
                <w:sz w:val="20"/>
                <w:szCs w:val="20"/>
              </w:rPr>
              <w:t xml:space="preserve">                                </w:t>
            </w:r>
            <w:r w:rsidR="00CC2F22" w:rsidRPr="00FE75D9"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5B1139" w:rsidRPr="00FE75D9">
              <w:rPr>
                <w:rFonts w:ascii="Verdana" w:hAnsi="Verdana"/>
                <w:sz w:val="20"/>
                <w:szCs w:val="20"/>
              </w:rPr>
              <w:t xml:space="preserve">Mob </w:t>
            </w:r>
            <w:r w:rsidR="005B1139" w:rsidRPr="00FE75D9">
              <w:rPr>
                <w:rFonts w:ascii="Verdana" w:hAnsi="Verdana"/>
                <w:sz w:val="20"/>
                <w:szCs w:val="20"/>
                <w:lang w:eastAsia="zh-CN"/>
              </w:rPr>
              <w:t>+</w:t>
            </w:r>
            <w:r w:rsidR="00DA7D98">
              <w:rPr>
                <w:rFonts w:ascii="Verdana" w:hAnsi="Verdana"/>
                <w:sz w:val="20"/>
                <w:szCs w:val="20"/>
                <w:lang w:eastAsia="zh-CN"/>
              </w:rPr>
              <w:t>91 9730221828</w:t>
            </w:r>
            <w:r w:rsidR="003503E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214776" w:rsidRDefault="00214776" w:rsidP="00214776">
            <w:pPr>
              <w:tabs>
                <w:tab w:val="center" w:pos="4680"/>
              </w:tabs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2FA8" w:rsidTr="007A55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" w:type="dxa"/>
          <w:trHeight w:val="330"/>
        </w:trPr>
        <w:tc>
          <w:tcPr>
            <w:tcW w:w="10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vAlign w:val="bottom"/>
          </w:tcPr>
          <w:p w:rsidR="00C62FA8" w:rsidRPr="007A5593" w:rsidRDefault="00C62FA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593">
              <w:rPr>
                <w:rFonts w:ascii="Verdana" w:hAnsi="Verdana"/>
                <w:b/>
                <w:bCs/>
                <w:sz w:val="20"/>
                <w:szCs w:val="20"/>
              </w:rPr>
              <w:t>Declaration:</w:t>
            </w:r>
          </w:p>
        </w:tc>
      </w:tr>
      <w:tr w:rsidR="007A5593" w:rsidRPr="007A5593" w:rsidTr="007A55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" w:type="dxa"/>
          <w:trHeight w:val="315"/>
        </w:trPr>
        <w:tc>
          <w:tcPr>
            <w:tcW w:w="100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C62FA8" w:rsidRDefault="00C62FA8">
            <w:pPr>
              <w:rPr>
                <w:rFonts w:ascii="Verdana" w:hAnsi="Verdana"/>
                <w:sz w:val="20"/>
                <w:szCs w:val="20"/>
              </w:rPr>
            </w:pPr>
            <w:r w:rsidRPr="007A5593">
              <w:rPr>
                <w:rFonts w:ascii="Verdana" w:hAnsi="Verdana"/>
                <w:sz w:val="20"/>
                <w:szCs w:val="20"/>
              </w:rPr>
              <w:t>I hereby declare that all the above mentioned information is true up to the best of my knowledge and I bear the responsibility for the correctness of the particulars.</w:t>
            </w:r>
          </w:p>
          <w:p w:rsidR="00214776" w:rsidRPr="007A5593" w:rsidRDefault="0021477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593" w:rsidRPr="007A5593" w:rsidTr="002147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7" w:type="dxa"/>
          <w:trHeight w:val="520"/>
        </w:trPr>
        <w:tc>
          <w:tcPr>
            <w:tcW w:w="10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62FA8" w:rsidRPr="007A5593" w:rsidRDefault="00C62FA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40211" w:rsidRPr="007A5593" w:rsidRDefault="00740211">
      <w:pPr>
        <w:rPr>
          <w:rFonts w:ascii="Verdana" w:hAnsi="Verdana"/>
          <w:sz w:val="20"/>
          <w:szCs w:val="20"/>
        </w:rPr>
      </w:pPr>
    </w:p>
    <w:p w:rsidR="00C62FA8" w:rsidRPr="007A5593" w:rsidRDefault="00C62FA8">
      <w:pPr>
        <w:rPr>
          <w:rFonts w:ascii="Verdana" w:hAnsi="Verdana"/>
          <w:sz w:val="20"/>
          <w:szCs w:val="20"/>
        </w:rPr>
      </w:pPr>
      <w:r w:rsidRPr="007A5593">
        <w:rPr>
          <w:rFonts w:ascii="Verdana" w:hAnsi="Verdana"/>
          <w:sz w:val="20"/>
          <w:szCs w:val="20"/>
        </w:rPr>
        <w:t xml:space="preserve">Place: </w:t>
      </w:r>
    </w:p>
    <w:p w:rsidR="00C62FA8" w:rsidRPr="007A5593" w:rsidRDefault="00C62FA8">
      <w:pPr>
        <w:rPr>
          <w:rFonts w:ascii="Verdana" w:hAnsi="Verdana"/>
          <w:sz w:val="20"/>
          <w:szCs w:val="20"/>
        </w:rPr>
      </w:pPr>
      <w:r w:rsidRPr="007A5593">
        <w:rPr>
          <w:rFonts w:ascii="Verdana" w:hAnsi="Verdana"/>
          <w:sz w:val="20"/>
          <w:szCs w:val="20"/>
        </w:rPr>
        <w:t>Date:</w:t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  <w:t xml:space="preserve">                 </w:t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</w:r>
      <w:r w:rsidRPr="007A5593">
        <w:rPr>
          <w:rFonts w:ascii="Verdana" w:hAnsi="Verdana"/>
          <w:sz w:val="20"/>
          <w:szCs w:val="20"/>
        </w:rPr>
        <w:tab/>
        <w:t>(Pawar K. S.)</w:t>
      </w:r>
    </w:p>
    <w:sectPr w:rsidR="00C62FA8" w:rsidRPr="007A55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8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CD" w:rsidRDefault="009955CD" w:rsidP="00C62FA8">
      <w:r>
        <w:separator/>
      </w:r>
    </w:p>
  </w:endnote>
  <w:endnote w:type="continuationSeparator" w:id="0">
    <w:p w:rsidR="009955CD" w:rsidRDefault="009955CD" w:rsidP="00C6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70" w:rsidRDefault="00626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70" w:rsidRDefault="00626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70" w:rsidRDefault="006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CD" w:rsidRDefault="009955CD" w:rsidP="00C62FA8">
      <w:r>
        <w:separator/>
      </w:r>
    </w:p>
  </w:footnote>
  <w:footnote w:type="continuationSeparator" w:id="0">
    <w:p w:rsidR="009955CD" w:rsidRDefault="009955CD" w:rsidP="00C62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70" w:rsidRDefault="00626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FA8" w:rsidRDefault="00C62FA8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ab/>
      <w:t xml:space="preserve">                                                                      </w:t>
    </w:r>
    <w:r>
      <w:rPr>
        <w:rFonts w:ascii="Verdana" w:hAnsi="Verdana"/>
        <w:sz w:val="18"/>
      </w:rPr>
      <w:tab/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70" w:rsidRDefault="00626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C"/>
    <w:multiLevelType w:val="single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00000011"/>
    <w:multiLevelType w:val="singleLevel"/>
    <w:tmpl w:val="0000001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A796A7D"/>
    <w:multiLevelType w:val="hybridMultilevel"/>
    <w:tmpl w:val="319CA194"/>
    <w:lvl w:ilvl="0" w:tplc="7D06D9E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A50DC"/>
    <w:multiLevelType w:val="hybridMultilevel"/>
    <w:tmpl w:val="9670AFF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A50B2"/>
    <w:multiLevelType w:val="hybridMultilevel"/>
    <w:tmpl w:val="F35EE2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2B14"/>
    <w:multiLevelType w:val="hybridMultilevel"/>
    <w:tmpl w:val="C67AB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D6DA0"/>
    <w:multiLevelType w:val="hybridMultilevel"/>
    <w:tmpl w:val="C564171A"/>
    <w:lvl w:ilvl="0" w:tplc="000000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24EDA"/>
    <w:multiLevelType w:val="hybridMultilevel"/>
    <w:tmpl w:val="9FA6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50BBA"/>
    <w:multiLevelType w:val="hybridMultilevel"/>
    <w:tmpl w:val="0406A53A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8D77C4"/>
    <w:multiLevelType w:val="hybridMultilevel"/>
    <w:tmpl w:val="EA62570A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02FBF"/>
    <w:multiLevelType w:val="hybridMultilevel"/>
    <w:tmpl w:val="EF5EAA3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7310CCA"/>
    <w:multiLevelType w:val="hybridMultilevel"/>
    <w:tmpl w:val="98CA1448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D0784A"/>
    <w:multiLevelType w:val="hybridMultilevel"/>
    <w:tmpl w:val="DBFAC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F3ABE"/>
    <w:multiLevelType w:val="hybridMultilevel"/>
    <w:tmpl w:val="941C782A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1A317D"/>
    <w:multiLevelType w:val="hybridMultilevel"/>
    <w:tmpl w:val="72CCA12A"/>
    <w:lvl w:ilvl="0" w:tplc="000000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351AF"/>
    <w:multiLevelType w:val="hybridMultilevel"/>
    <w:tmpl w:val="CA8E5512"/>
    <w:lvl w:ilvl="0" w:tplc="7D06D9E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0743B"/>
    <w:multiLevelType w:val="hybridMultilevel"/>
    <w:tmpl w:val="9F3AFB9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29EB"/>
    <w:multiLevelType w:val="multilevel"/>
    <w:tmpl w:val="9D98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279AA"/>
    <w:multiLevelType w:val="hybridMultilevel"/>
    <w:tmpl w:val="5D341538"/>
    <w:lvl w:ilvl="0" w:tplc="000000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5"/>
  </w:num>
  <w:num w:numId="6">
    <w:abstractNumId w:val="17"/>
  </w:num>
  <w:num w:numId="7">
    <w:abstractNumId w:val="10"/>
  </w:num>
  <w:num w:numId="8">
    <w:abstractNumId w:val="4"/>
  </w:num>
  <w:num w:numId="9">
    <w:abstractNumId w:val="21"/>
  </w:num>
  <w:num w:numId="10">
    <w:abstractNumId w:val="20"/>
  </w:num>
  <w:num w:numId="11">
    <w:abstractNumId w:val="4"/>
  </w:num>
  <w:num w:numId="12">
    <w:abstractNumId w:val="9"/>
  </w:num>
  <w:num w:numId="13">
    <w:abstractNumId w:val="5"/>
  </w:num>
  <w:num w:numId="14">
    <w:abstractNumId w:val="18"/>
  </w:num>
  <w:num w:numId="15">
    <w:abstractNumId w:val="7"/>
  </w:num>
  <w:num w:numId="16">
    <w:abstractNumId w:val="8"/>
  </w:num>
  <w:num w:numId="17">
    <w:abstractNumId w:val="13"/>
  </w:num>
  <w:num w:numId="18">
    <w:abstractNumId w:val="16"/>
  </w:num>
  <w:num w:numId="19">
    <w:abstractNumId w:val="12"/>
  </w:num>
  <w:num w:numId="20">
    <w:abstractNumId w:val="11"/>
  </w:num>
  <w:num w:numId="21">
    <w:abstractNumId w:val="19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0A6"/>
    <w:rsid w:val="00016D6E"/>
    <w:rsid w:val="00033273"/>
    <w:rsid w:val="000873D6"/>
    <w:rsid w:val="000E7195"/>
    <w:rsid w:val="00123BFB"/>
    <w:rsid w:val="001337DD"/>
    <w:rsid w:val="0015007A"/>
    <w:rsid w:val="00172A27"/>
    <w:rsid w:val="001A0DB1"/>
    <w:rsid w:val="001B7AD4"/>
    <w:rsid w:val="001C1B4D"/>
    <w:rsid w:val="001C6024"/>
    <w:rsid w:val="00200256"/>
    <w:rsid w:val="0021452A"/>
    <w:rsid w:val="00214776"/>
    <w:rsid w:val="002C0CF9"/>
    <w:rsid w:val="002D35FB"/>
    <w:rsid w:val="00303785"/>
    <w:rsid w:val="00307993"/>
    <w:rsid w:val="00315D99"/>
    <w:rsid w:val="00337AB1"/>
    <w:rsid w:val="003503E6"/>
    <w:rsid w:val="003873C2"/>
    <w:rsid w:val="00390B7A"/>
    <w:rsid w:val="00392948"/>
    <w:rsid w:val="003A66AA"/>
    <w:rsid w:val="003A6B47"/>
    <w:rsid w:val="003D44C8"/>
    <w:rsid w:val="0045735C"/>
    <w:rsid w:val="00467FC2"/>
    <w:rsid w:val="004715EF"/>
    <w:rsid w:val="004A39AB"/>
    <w:rsid w:val="004B31D7"/>
    <w:rsid w:val="004E5224"/>
    <w:rsid w:val="004F11A8"/>
    <w:rsid w:val="004F4995"/>
    <w:rsid w:val="00507295"/>
    <w:rsid w:val="00553897"/>
    <w:rsid w:val="005862D1"/>
    <w:rsid w:val="005A4A60"/>
    <w:rsid w:val="005B1139"/>
    <w:rsid w:val="005C5A72"/>
    <w:rsid w:val="00602822"/>
    <w:rsid w:val="00626570"/>
    <w:rsid w:val="00680AE3"/>
    <w:rsid w:val="00681815"/>
    <w:rsid w:val="006F5027"/>
    <w:rsid w:val="006F5F9C"/>
    <w:rsid w:val="00723C74"/>
    <w:rsid w:val="007400ED"/>
    <w:rsid w:val="00740211"/>
    <w:rsid w:val="00750A12"/>
    <w:rsid w:val="007814E0"/>
    <w:rsid w:val="007A149A"/>
    <w:rsid w:val="007A5593"/>
    <w:rsid w:val="007B68EF"/>
    <w:rsid w:val="00812431"/>
    <w:rsid w:val="0083148B"/>
    <w:rsid w:val="00891582"/>
    <w:rsid w:val="00896C7B"/>
    <w:rsid w:val="008C25A9"/>
    <w:rsid w:val="008D6485"/>
    <w:rsid w:val="00943F28"/>
    <w:rsid w:val="009955CD"/>
    <w:rsid w:val="009A0458"/>
    <w:rsid w:val="009A20D0"/>
    <w:rsid w:val="009B3F2C"/>
    <w:rsid w:val="009C3F58"/>
    <w:rsid w:val="009D4830"/>
    <w:rsid w:val="009E25E7"/>
    <w:rsid w:val="00A02294"/>
    <w:rsid w:val="00A20AD2"/>
    <w:rsid w:val="00A52A45"/>
    <w:rsid w:val="00AB1C6F"/>
    <w:rsid w:val="00B03724"/>
    <w:rsid w:val="00B17E3F"/>
    <w:rsid w:val="00B30574"/>
    <w:rsid w:val="00B42641"/>
    <w:rsid w:val="00B50463"/>
    <w:rsid w:val="00B8018D"/>
    <w:rsid w:val="00BC22E6"/>
    <w:rsid w:val="00BC6E7B"/>
    <w:rsid w:val="00BE0075"/>
    <w:rsid w:val="00BF40E8"/>
    <w:rsid w:val="00C35220"/>
    <w:rsid w:val="00C43F5A"/>
    <w:rsid w:val="00C61835"/>
    <w:rsid w:val="00C62FA8"/>
    <w:rsid w:val="00C638C3"/>
    <w:rsid w:val="00C64294"/>
    <w:rsid w:val="00C6724E"/>
    <w:rsid w:val="00C73ECA"/>
    <w:rsid w:val="00C921B5"/>
    <w:rsid w:val="00C94FEC"/>
    <w:rsid w:val="00CA35A4"/>
    <w:rsid w:val="00CB3F2B"/>
    <w:rsid w:val="00CC2F22"/>
    <w:rsid w:val="00D10FD5"/>
    <w:rsid w:val="00D12823"/>
    <w:rsid w:val="00D20622"/>
    <w:rsid w:val="00D412BE"/>
    <w:rsid w:val="00D71F72"/>
    <w:rsid w:val="00DA7D98"/>
    <w:rsid w:val="00DB0D3D"/>
    <w:rsid w:val="00DB3BF6"/>
    <w:rsid w:val="00DD04FD"/>
    <w:rsid w:val="00DD4F3E"/>
    <w:rsid w:val="00E149CB"/>
    <w:rsid w:val="00E9005A"/>
    <w:rsid w:val="00EB1773"/>
    <w:rsid w:val="00EC3DD9"/>
    <w:rsid w:val="00EE2FC0"/>
    <w:rsid w:val="00F04A21"/>
    <w:rsid w:val="00F22846"/>
    <w:rsid w:val="00F25A58"/>
    <w:rsid w:val="00F4761E"/>
    <w:rsid w:val="00F570F3"/>
    <w:rsid w:val="00F8208D"/>
    <w:rsid w:val="00FB0806"/>
    <w:rsid w:val="00FD3469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4264B"/>
  <w15:chartTrackingRefBased/>
  <w15:docId w15:val="{62B401C4-9A22-7845-A440-94CA2B0D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color w:val="000000"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rPr>
      <w:rFonts w:ascii="Calibri" w:hAnsi="Calibri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Pr>
      <w:rFonts w:ascii="Verdana" w:hAnsi="Verdana"/>
      <w:b/>
      <w:szCs w:val="24"/>
      <w:lang w:val="en-US" w:eastAsia="en-US" w:bidi="ar-SA"/>
    </w:rPr>
  </w:style>
  <w:style w:type="character" w:customStyle="1" w:styleId="PlainTextChar">
    <w:name w:val="Plain Text Char"/>
    <w:link w:val="PlainText"/>
    <w:rPr>
      <w:rFonts w:ascii="Courier New" w:hAnsi="Courier New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st">
    <w:name w:val="st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pPr>
      <w:spacing w:after="1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chbullet2">
    <w:name w:val="ch bullet2"/>
    <w:pPr>
      <w:widowControl w:val="0"/>
      <w:numPr>
        <w:numId w:val="1"/>
      </w:numPr>
      <w:tabs>
        <w:tab w:val="left" w:pos="720"/>
      </w:tabs>
      <w:spacing w:before="60" w:after="60" w:line="240" w:lineRule="exact"/>
      <w:jc w:val="both"/>
    </w:pPr>
    <w:rPr>
      <w:rFonts w:ascii="Arial" w:hAnsi="Arial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rPr>
      <w:rFonts w:ascii="Verdana" w:hAnsi="Verdana"/>
      <w:color w:val="000000"/>
      <w:sz w:val="16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jc w:val="both"/>
      <w:outlineLvl w:val="5"/>
    </w:pPr>
    <w:rPr>
      <w:rFonts w:ascii="Verdana" w:hAnsi="Verdana"/>
      <w:b/>
      <w:bCs/>
      <w:sz w:val="18"/>
      <w:szCs w:val="18"/>
    </w:rPr>
  </w:style>
  <w:style w:type="paragraph" w:styleId="Subtitle">
    <w:name w:val="Subtitle"/>
    <w:basedOn w:val="Normal"/>
    <w:qFormat/>
    <w:rPr>
      <w:rFonts w:ascii="Verdana" w:hAnsi="Verdana"/>
      <w:b/>
      <w:bCs/>
      <w:sz w:val="20"/>
    </w:rPr>
  </w:style>
  <w:style w:type="paragraph" w:customStyle="1" w:styleId="chtxt">
    <w:name w:val="ch txt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tabs>
        <w:tab w:val="left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rPr>
      <w:rFonts w:ascii="Verdana" w:hAnsi="Verdana"/>
      <w:sz w:val="18"/>
    </w:r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uiPriority w:val="59"/>
    <w:rsid w:val="00F25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0030A6"/>
  </w:style>
  <w:style w:type="character" w:customStyle="1" w:styleId="hl">
    <w:name w:val="hl"/>
    <w:rsid w:val="000030A6"/>
  </w:style>
  <w:style w:type="character" w:customStyle="1" w:styleId="bold">
    <w:name w:val="bold"/>
    <w:rsid w:val="000E7195"/>
  </w:style>
  <w:style w:type="paragraph" w:customStyle="1" w:styleId="worktitle">
    <w:name w:val="work_title"/>
    <w:basedOn w:val="Normal"/>
    <w:rsid w:val="000E7195"/>
    <w:pPr>
      <w:spacing w:before="100" w:beforeAutospacing="1" w:after="100" w:afterAutospacing="1"/>
    </w:pPr>
    <w:rPr>
      <w:lang w:val="en-IN" w:eastAsia="en-IN"/>
    </w:rPr>
  </w:style>
  <w:style w:type="paragraph" w:customStyle="1" w:styleId="workdates">
    <w:name w:val="work_dates"/>
    <w:basedOn w:val="Normal"/>
    <w:rsid w:val="000E7195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0ED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7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612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1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520and%2520Settings\kp39389\Local%2520Settings\Temporary%2520Internet%2520Files\Content.Outlook\41AO15Z2\kailasspawar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2262</Words>
  <Characters>12894</Characters>
  <Application>Microsoft Office Word</Application>
  <DocSecurity>0</DocSecurity>
  <PresentationFormat/>
  <Lines>107</Lines>
  <Paragraphs>30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SEED INFOTECH</Company>
  <LinksUpToDate>false</LinksUpToDate>
  <CharactersWithSpaces>15126</CharactersWithSpaces>
  <SharedDoc>false</SharedDoc>
  <HLinks>
    <vt:vector size="6" baseType="variant">
      <vt:variant>
        <vt:i4>3866668</vt:i4>
      </vt:variant>
      <vt:variant>
        <vt:i4>3</vt:i4>
      </vt:variant>
      <vt:variant>
        <vt:i4>0</vt:i4>
      </vt:variant>
      <vt:variant>
        <vt:i4>5</vt:i4>
      </vt:variant>
      <vt:variant>
        <vt:lpwstr>C:\Documents and Settings\kp39389\Local Settings\Temporary Internet Files\Content.Outlook\41AO15Z2\kailasspawar@gmail.com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Shrivallabh S Kulkarni</dc:creator>
  <cp:keywords/>
  <cp:lastModifiedBy>PAWAR Kailas SUKHADEV(TS)</cp:lastModifiedBy>
  <cp:revision>3</cp:revision>
  <cp:lastPrinted>2015-07-14T08:53:00Z</cp:lastPrinted>
  <dcterms:created xsi:type="dcterms:W3CDTF">2019-07-16T09:22:00Z</dcterms:created>
  <dcterms:modified xsi:type="dcterms:W3CDTF">2019-07-16T09:41:00Z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1033-8.1.0.3036</vt:lpwstr>
  </property>
</Properties>
</file>